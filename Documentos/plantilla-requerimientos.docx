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837" w:rsidRPr="00C71E68" w:rsidRDefault="00660837" w:rsidP="00660837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</w:rPr>
      </w:pPr>
    </w:p>
    <w:p w:rsidR="003574D2" w:rsidRPr="00C71E68" w:rsidRDefault="003574D2" w:rsidP="003574D2">
      <w:pPr>
        <w:rPr>
          <w:rFonts w:ascii="Arial" w:hAnsi="Arial" w:cs="Arial"/>
        </w:rPr>
      </w:pPr>
    </w:p>
    <w:p w:rsidR="003574D2" w:rsidRPr="00C71E68" w:rsidRDefault="003574D2" w:rsidP="003574D2">
      <w:pPr>
        <w:rPr>
          <w:rFonts w:ascii="Arial" w:hAnsi="Arial" w:cs="Arial"/>
        </w:rPr>
      </w:pPr>
    </w:p>
    <w:p w:rsidR="003574D2" w:rsidRPr="00C71E68" w:rsidRDefault="003574D2" w:rsidP="003574D2">
      <w:pPr>
        <w:rPr>
          <w:rFonts w:ascii="Arial" w:hAnsi="Arial" w:cs="Arial"/>
        </w:rPr>
      </w:pPr>
    </w:p>
    <w:p w:rsidR="003574D2" w:rsidRPr="00C71E68" w:rsidRDefault="003574D2" w:rsidP="003574D2">
      <w:pPr>
        <w:rPr>
          <w:rFonts w:ascii="Arial" w:hAnsi="Arial" w:cs="Arial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C71E68" w:rsidRDefault="003574D2" w:rsidP="003574D2">
      <w:pPr>
        <w:rPr>
          <w:rFonts w:ascii="Arial" w:hAnsi="Arial" w:cs="Arial"/>
          <w:color w:val="0000FF"/>
        </w:rPr>
      </w:pPr>
    </w:p>
    <w:p w:rsidR="003574D2" w:rsidRPr="005563B0" w:rsidRDefault="003574D2" w:rsidP="003574D2">
      <w:pPr>
        <w:rPr>
          <w:rFonts w:ascii="Arial" w:hAnsi="Arial" w:cs="Arial"/>
          <w:b/>
          <w:bCs/>
        </w:rPr>
      </w:pPr>
    </w:p>
    <w:p w:rsidR="003574D2" w:rsidRPr="005563B0" w:rsidRDefault="00FC66F3" w:rsidP="003574D2">
      <w:pPr>
        <w:tabs>
          <w:tab w:val="left" w:pos="3940"/>
        </w:tabs>
        <w:jc w:val="center"/>
        <w:rPr>
          <w:rFonts w:ascii="Arial" w:hAnsi="Arial" w:cs="Arial"/>
          <w:b/>
          <w:bCs/>
          <w:color w:val="0000FF"/>
          <w:sz w:val="48"/>
          <w:szCs w:val="48"/>
        </w:rPr>
      </w:pPr>
      <w:r w:rsidRPr="005563B0">
        <w:rPr>
          <w:rFonts w:ascii="Arial" w:hAnsi="Arial" w:cs="Arial"/>
          <w:b/>
          <w:bCs/>
          <w:color w:val="0000FF"/>
          <w:sz w:val="48"/>
          <w:szCs w:val="48"/>
        </w:rPr>
        <w:t>Modulo Factura Amazon Retail</w:t>
      </w:r>
    </w:p>
    <w:p w:rsidR="005563B0" w:rsidRPr="005563B0" w:rsidRDefault="005563B0" w:rsidP="003574D2">
      <w:pPr>
        <w:tabs>
          <w:tab w:val="left" w:pos="3940"/>
        </w:tabs>
        <w:jc w:val="center"/>
        <w:rPr>
          <w:rFonts w:ascii="Arial" w:hAnsi="Arial" w:cs="Arial"/>
          <w:b/>
          <w:bCs/>
          <w:sz w:val="48"/>
          <w:szCs w:val="48"/>
        </w:rPr>
      </w:pPr>
      <w:r w:rsidRPr="005563B0">
        <w:rPr>
          <w:rFonts w:ascii="Arial" w:hAnsi="Arial" w:cs="Arial"/>
          <w:b/>
          <w:bCs/>
          <w:sz w:val="48"/>
          <w:szCs w:val="48"/>
        </w:rPr>
        <w:t>Versión: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  <w:r w:rsidRPr="005563B0">
        <w:rPr>
          <w:rFonts w:ascii="Arial" w:hAnsi="Arial" w:cs="Arial"/>
          <w:b/>
          <w:bCs/>
          <w:sz w:val="48"/>
          <w:szCs w:val="48"/>
        </w:rPr>
        <w:t>1.0</w:t>
      </w:r>
    </w:p>
    <w:p w:rsidR="003574D2" w:rsidRDefault="003574D2" w:rsidP="003574D2">
      <w:pPr>
        <w:tabs>
          <w:tab w:val="left" w:pos="3940"/>
        </w:tabs>
        <w:rPr>
          <w:rFonts w:ascii="Arial" w:hAnsi="Arial" w:cs="Arial"/>
        </w:rPr>
      </w:pPr>
      <w:r w:rsidRPr="00C71E68">
        <w:rPr>
          <w:rFonts w:ascii="Arial" w:hAnsi="Arial" w:cs="Arial"/>
        </w:rPr>
        <w:tab/>
      </w: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</w:p>
    <w:p w:rsidR="00C9527C" w:rsidRDefault="00C9527C" w:rsidP="003574D2">
      <w:pPr>
        <w:tabs>
          <w:tab w:val="left" w:pos="3940"/>
        </w:tabs>
        <w:rPr>
          <w:rFonts w:ascii="Arial" w:hAnsi="Arial" w:cs="Arial"/>
        </w:rPr>
      </w:pPr>
      <w:bookmarkStart w:id="0" w:name="_Hlk48512929"/>
    </w:p>
    <w:p w:rsidR="00A17980" w:rsidRDefault="00C9527C" w:rsidP="00A17980">
      <w:pPr>
        <w:tabs>
          <w:tab w:val="left" w:pos="39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bookmarkStart w:id="1" w:name="_Hlk48512985"/>
      <w:r w:rsidR="00A17980">
        <w:rPr>
          <w:rFonts w:ascii="Arial" w:hAnsi="Arial" w:cs="Arial"/>
        </w:rPr>
        <w:t>Nombre estudiante:</w:t>
      </w:r>
      <w:bookmarkStart w:id="2" w:name="_GoBack"/>
      <w:bookmarkEnd w:id="2"/>
      <w:r w:rsidR="00A17980">
        <w:rPr>
          <w:rFonts w:ascii="Arial" w:hAnsi="Arial" w:cs="Arial"/>
        </w:rPr>
        <w:t>John Sepulveda Azocar</w:t>
      </w:r>
    </w:p>
    <w:p w:rsidR="00C9527C" w:rsidRPr="00C71E68" w:rsidRDefault="00A17980" w:rsidP="00A17980">
      <w:pPr>
        <w:tabs>
          <w:tab w:val="left" w:pos="3940"/>
        </w:tabs>
        <w:rPr>
          <w:rFonts w:ascii="Arial" w:hAnsi="Arial" w:cs="Arial"/>
        </w:rPr>
        <w:sectPr w:rsidR="00C9527C" w:rsidRPr="00C71E68" w:rsidSect="002C6B4F">
          <w:headerReference w:type="default" r:id="rId8"/>
          <w:footerReference w:type="default" r:id="rId9"/>
          <w:pgSz w:w="12240" w:h="15840" w:code="1"/>
          <w:pgMar w:top="1959" w:right="1134" w:bottom="1418" w:left="1418" w:header="850" w:footer="720" w:gutter="0"/>
          <w:pgNumType w:start="1"/>
          <w:cols w:space="720"/>
          <w:docGrid w:linePitch="299"/>
        </w:sect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Sección: 2100</w:t>
      </w:r>
      <w:r>
        <w:rPr>
          <w:rFonts w:ascii="Arial" w:hAnsi="Arial" w:cs="Arial"/>
        </w:rPr>
        <w:tab/>
      </w:r>
    </w:p>
    <w:bookmarkEnd w:id="0"/>
    <w:bookmarkEnd w:id="1"/>
    <w:p w:rsidR="007C358B" w:rsidRPr="00C71E68" w:rsidRDefault="007C358B" w:rsidP="00F85FBD">
      <w:pPr>
        <w:rPr>
          <w:rFonts w:ascii="Arial" w:hAnsi="Arial" w:cs="Arial"/>
          <w:color w:val="0000FF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9658"/>
      </w:tblGrid>
      <w:tr w:rsidR="000F22CA" w:rsidRPr="00C71E68" w:rsidTr="007F2C46">
        <w:trPr>
          <w:jc w:val="center"/>
        </w:trPr>
        <w:tc>
          <w:tcPr>
            <w:tcW w:w="9828" w:type="dxa"/>
            <w:tcBorders>
              <w:bottom w:val="single" w:sz="6" w:space="0" w:color="000000"/>
            </w:tcBorders>
            <w:shd w:val="solid" w:color="000080" w:fill="FFFFFF"/>
          </w:tcPr>
          <w:p w:rsidR="000F22CA" w:rsidRPr="00C71E68" w:rsidRDefault="000F22CA" w:rsidP="007F2C46">
            <w:pPr>
              <w:spacing w:before="120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bookmarkStart w:id="3" w:name="_Toc212973055"/>
            <w:bookmarkStart w:id="4" w:name="_Toc202767843"/>
            <w:r w:rsidRPr="00C71E68">
              <w:rPr>
                <w:rFonts w:ascii="Arial" w:hAnsi="Arial" w:cs="Arial"/>
                <w:b/>
                <w:bCs/>
                <w:i/>
                <w:iCs/>
                <w:color w:val="FFFFFF"/>
              </w:rPr>
              <w:t>TABLA DE CONTENIDOS</w:t>
            </w:r>
            <w:bookmarkEnd w:id="3"/>
          </w:p>
        </w:tc>
      </w:tr>
    </w:tbl>
    <w:bookmarkEnd w:id="4"/>
    <w:p w:rsidR="007A269F" w:rsidRDefault="00697D71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r w:rsidRPr="00C71E68">
        <w:rPr>
          <w:rFonts w:ascii="Arial" w:hAnsi="Arial" w:cs="Arial"/>
        </w:rPr>
        <w:fldChar w:fldCharType="begin"/>
      </w:r>
      <w:r w:rsidRPr="00C71E68">
        <w:rPr>
          <w:rFonts w:ascii="Arial" w:hAnsi="Arial" w:cs="Arial"/>
        </w:rPr>
        <w:instrText xml:space="preserve"> TOC \o "1-3" \h \z \u </w:instrText>
      </w:r>
      <w:r w:rsidRPr="00C71E68">
        <w:rPr>
          <w:rFonts w:ascii="Arial" w:hAnsi="Arial" w:cs="Arial"/>
        </w:rPr>
        <w:fldChar w:fldCharType="separate"/>
      </w:r>
      <w:hyperlink w:anchor="_Toc48090890" w:history="1">
        <w:r w:rsidR="007A269F" w:rsidRPr="00030DFE">
          <w:rPr>
            <w:rStyle w:val="Hipervnculo"/>
            <w:rFonts w:ascii="Arial" w:hAnsi="Arial" w:cs="Arial"/>
            <w:noProof/>
          </w:rPr>
          <w:t>1</w:t>
        </w:r>
        <w:r w:rsidR="007A26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="007A269F" w:rsidRPr="00030DFE">
          <w:rPr>
            <w:rStyle w:val="Hipervnculo"/>
            <w:rFonts w:ascii="Arial" w:hAnsi="Arial" w:cs="Arial"/>
            <w:noProof/>
          </w:rPr>
          <w:t>Información del Proyecto</w:t>
        </w:r>
        <w:r w:rsidR="007A269F">
          <w:rPr>
            <w:noProof/>
            <w:webHidden/>
          </w:rPr>
          <w:tab/>
        </w:r>
        <w:r w:rsidR="007A269F">
          <w:rPr>
            <w:noProof/>
            <w:webHidden/>
          </w:rPr>
          <w:fldChar w:fldCharType="begin"/>
        </w:r>
        <w:r w:rsidR="007A269F">
          <w:rPr>
            <w:noProof/>
            <w:webHidden/>
          </w:rPr>
          <w:instrText xml:space="preserve"> PAGEREF _Toc48090890 \h </w:instrText>
        </w:r>
        <w:r w:rsidR="007A269F">
          <w:rPr>
            <w:noProof/>
            <w:webHidden/>
          </w:rPr>
        </w:r>
        <w:r w:rsidR="007A269F">
          <w:rPr>
            <w:noProof/>
            <w:webHidden/>
          </w:rPr>
          <w:fldChar w:fldCharType="separate"/>
        </w:r>
        <w:r w:rsidR="005563B0">
          <w:rPr>
            <w:noProof/>
            <w:webHidden/>
          </w:rPr>
          <w:t>3</w:t>
        </w:r>
        <w:r w:rsidR="007A269F">
          <w:rPr>
            <w:noProof/>
            <w:webHidden/>
          </w:rPr>
          <w:fldChar w:fldCharType="end"/>
        </w:r>
      </w:hyperlink>
    </w:p>
    <w:p w:rsidR="007A269F" w:rsidRDefault="00200975">
      <w:pPr>
        <w:pStyle w:val="TDC2"/>
        <w:tabs>
          <w:tab w:val="left" w:pos="1418"/>
          <w:tab w:val="right" w:leader="dot" w:pos="9678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s-CL"/>
        </w:rPr>
      </w:pPr>
      <w:hyperlink w:anchor="_Toc48090891" w:history="1">
        <w:r w:rsidR="007A269F" w:rsidRPr="00030DFE">
          <w:rPr>
            <w:rStyle w:val="Hipervnculo"/>
            <w:rFonts w:ascii="Arial" w:hAnsi="Arial" w:cs="Arial"/>
            <w:noProof/>
          </w:rPr>
          <w:t>1.1</w:t>
        </w:r>
        <w:r w:rsidR="007A269F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s-CL"/>
          </w:rPr>
          <w:tab/>
        </w:r>
        <w:r w:rsidR="007A269F" w:rsidRPr="00030DFE">
          <w:rPr>
            <w:rStyle w:val="Hipervnculo"/>
            <w:rFonts w:ascii="Arial" w:hAnsi="Arial" w:cs="Arial"/>
            <w:noProof/>
          </w:rPr>
          <w:t>Descripción del Problema a Resolver</w:t>
        </w:r>
        <w:r w:rsidR="007A269F">
          <w:rPr>
            <w:noProof/>
            <w:webHidden/>
          </w:rPr>
          <w:tab/>
        </w:r>
        <w:r w:rsidR="007A269F">
          <w:rPr>
            <w:noProof/>
            <w:webHidden/>
          </w:rPr>
          <w:fldChar w:fldCharType="begin"/>
        </w:r>
        <w:r w:rsidR="007A269F">
          <w:rPr>
            <w:noProof/>
            <w:webHidden/>
          </w:rPr>
          <w:instrText xml:space="preserve"> PAGEREF _Toc48090891 \h </w:instrText>
        </w:r>
        <w:r w:rsidR="007A269F">
          <w:rPr>
            <w:noProof/>
            <w:webHidden/>
          </w:rPr>
        </w:r>
        <w:r w:rsidR="007A269F">
          <w:rPr>
            <w:noProof/>
            <w:webHidden/>
          </w:rPr>
          <w:fldChar w:fldCharType="separate"/>
        </w:r>
        <w:r w:rsidR="005563B0">
          <w:rPr>
            <w:noProof/>
            <w:webHidden/>
          </w:rPr>
          <w:t>3</w:t>
        </w:r>
        <w:r w:rsidR="007A269F">
          <w:rPr>
            <w:noProof/>
            <w:webHidden/>
          </w:rPr>
          <w:fldChar w:fldCharType="end"/>
        </w:r>
      </w:hyperlink>
    </w:p>
    <w:p w:rsidR="007A269F" w:rsidRDefault="00200975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hyperlink w:anchor="_Toc48090892" w:history="1">
        <w:r w:rsidR="007A269F" w:rsidRPr="00030DFE">
          <w:rPr>
            <w:rStyle w:val="Hipervnculo"/>
            <w:rFonts w:ascii="Arial" w:hAnsi="Arial" w:cs="Arial"/>
            <w:noProof/>
          </w:rPr>
          <w:t>2</w:t>
        </w:r>
        <w:r w:rsidR="007A26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="007A269F" w:rsidRPr="00030DFE">
          <w:rPr>
            <w:rStyle w:val="Hipervnculo"/>
            <w:rFonts w:ascii="Arial" w:hAnsi="Arial" w:cs="Arial"/>
            <w:noProof/>
          </w:rPr>
          <w:t>Necesidades del Cliente</w:t>
        </w:r>
        <w:r w:rsidR="007A269F">
          <w:rPr>
            <w:noProof/>
            <w:webHidden/>
          </w:rPr>
          <w:tab/>
        </w:r>
        <w:r w:rsidR="007A269F">
          <w:rPr>
            <w:noProof/>
            <w:webHidden/>
          </w:rPr>
          <w:fldChar w:fldCharType="begin"/>
        </w:r>
        <w:r w:rsidR="007A269F">
          <w:rPr>
            <w:noProof/>
            <w:webHidden/>
          </w:rPr>
          <w:instrText xml:space="preserve"> PAGEREF _Toc48090892 \h </w:instrText>
        </w:r>
        <w:r w:rsidR="007A269F">
          <w:rPr>
            <w:noProof/>
            <w:webHidden/>
          </w:rPr>
        </w:r>
        <w:r w:rsidR="007A269F">
          <w:rPr>
            <w:noProof/>
            <w:webHidden/>
          </w:rPr>
          <w:fldChar w:fldCharType="separate"/>
        </w:r>
        <w:r w:rsidR="005563B0">
          <w:rPr>
            <w:noProof/>
            <w:webHidden/>
          </w:rPr>
          <w:t>4</w:t>
        </w:r>
        <w:r w:rsidR="007A269F">
          <w:rPr>
            <w:noProof/>
            <w:webHidden/>
          </w:rPr>
          <w:fldChar w:fldCharType="end"/>
        </w:r>
      </w:hyperlink>
    </w:p>
    <w:p w:rsidR="007A269F" w:rsidRDefault="00200975">
      <w:pPr>
        <w:pStyle w:val="TDC2"/>
        <w:tabs>
          <w:tab w:val="left" w:pos="1418"/>
          <w:tab w:val="right" w:leader="dot" w:pos="9678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s-CL"/>
        </w:rPr>
      </w:pPr>
      <w:hyperlink w:anchor="_Toc48090893" w:history="1">
        <w:r w:rsidR="007A269F" w:rsidRPr="00030DFE">
          <w:rPr>
            <w:rStyle w:val="Hipervnculo"/>
            <w:rFonts w:ascii="Arial" w:hAnsi="Arial" w:cs="Arial"/>
            <w:noProof/>
          </w:rPr>
          <w:t>2.1</w:t>
        </w:r>
        <w:r w:rsidR="007A269F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s-CL"/>
          </w:rPr>
          <w:tab/>
        </w:r>
        <w:r w:rsidR="007A269F" w:rsidRPr="00030DFE">
          <w:rPr>
            <w:rStyle w:val="Hipervnculo"/>
            <w:rFonts w:ascii="Arial" w:hAnsi="Arial" w:cs="Arial"/>
            <w:noProof/>
          </w:rPr>
          <w:t>Necesidades</w:t>
        </w:r>
        <w:r w:rsidR="007A269F">
          <w:rPr>
            <w:noProof/>
            <w:webHidden/>
          </w:rPr>
          <w:tab/>
        </w:r>
        <w:r w:rsidR="007A269F">
          <w:rPr>
            <w:noProof/>
            <w:webHidden/>
          </w:rPr>
          <w:fldChar w:fldCharType="begin"/>
        </w:r>
        <w:r w:rsidR="007A269F">
          <w:rPr>
            <w:noProof/>
            <w:webHidden/>
          </w:rPr>
          <w:instrText xml:space="preserve"> PAGEREF _Toc48090893 \h </w:instrText>
        </w:r>
        <w:r w:rsidR="007A269F">
          <w:rPr>
            <w:noProof/>
            <w:webHidden/>
          </w:rPr>
        </w:r>
        <w:r w:rsidR="007A269F">
          <w:rPr>
            <w:noProof/>
            <w:webHidden/>
          </w:rPr>
          <w:fldChar w:fldCharType="separate"/>
        </w:r>
        <w:r w:rsidR="005563B0">
          <w:rPr>
            <w:noProof/>
            <w:webHidden/>
          </w:rPr>
          <w:t>4</w:t>
        </w:r>
        <w:r w:rsidR="007A269F">
          <w:rPr>
            <w:noProof/>
            <w:webHidden/>
          </w:rPr>
          <w:fldChar w:fldCharType="end"/>
        </w:r>
      </w:hyperlink>
    </w:p>
    <w:p w:rsidR="007A269F" w:rsidRDefault="00200975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hyperlink w:anchor="_Toc48090894" w:history="1">
        <w:r w:rsidR="007A269F" w:rsidRPr="00030DFE">
          <w:rPr>
            <w:rStyle w:val="Hipervnculo"/>
            <w:rFonts w:ascii="Arial" w:hAnsi="Arial" w:cs="Arial"/>
            <w:noProof/>
          </w:rPr>
          <w:t>3</w:t>
        </w:r>
        <w:r w:rsidR="007A26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="007A269F" w:rsidRPr="00030DFE">
          <w:rPr>
            <w:rStyle w:val="Hipervnculo"/>
            <w:rFonts w:ascii="Arial" w:hAnsi="Arial" w:cs="Arial"/>
            <w:noProof/>
          </w:rPr>
          <w:t>Identificación de los Requerimientos</w:t>
        </w:r>
        <w:r w:rsidR="007A269F">
          <w:rPr>
            <w:noProof/>
            <w:webHidden/>
          </w:rPr>
          <w:tab/>
        </w:r>
        <w:r w:rsidR="007A269F">
          <w:rPr>
            <w:noProof/>
            <w:webHidden/>
          </w:rPr>
          <w:fldChar w:fldCharType="begin"/>
        </w:r>
        <w:r w:rsidR="007A269F">
          <w:rPr>
            <w:noProof/>
            <w:webHidden/>
          </w:rPr>
          <w:instrText xml:space="preserve"> PAGEREF _Toc48090894 \h </w:instrText>
        </w:r>
        <w:r w:rsidR="007A269F">
          <w:rPr>
            <w:noProof/>
            <w:webHidden/>
          </w:rPr>
        </w:r>
        <w:r w:rsidR="007A269F">
          <w:rPr>
            <w:noProof/>
            <w:webHidden/>
          </w:rPr>
          <w:fldChar w:fldCharType="separate"/>
        </w:r>
        <w:r w:rsidR="005563B0">
          <w:rPr>
            <w:noProof/>
            <w:webHidden/>
          </w:rPr>
          <w:t>5</w:t>
        </w:r>
        <w:r w:rsidR="007A269F">
          <w:rPr>
            <w:noProof/>
            <w:webHidden/>
          </w:rPr>
          <w:fldChar w:fldCharType="end"/>
        </w:r>
      </w:hyperlink>
    </w:p>
    <w:p w:rsidR="007A269F" w:rsidRDefault="00200975">
      <w:pPr>
        <w:pStyle w:val="TDC2"/>
        <w:tabs>
          <w:tab w:val="left" w:pos="1418"/>
          <w:tab w:val="right" w:leader="dot" w:pos="9678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s-CL"/>
        </w:rPr>
      </w:pPr>
      <w:hyperlink w:anchor="_Toc48090895" w:history="1">
        <w:r w:rsidR="007A269F" w:rsidRPr="00030DFE">
          <w:rPr>
            <w:rStyle w:val="Hipervnculo"/>
            <w:rFonts w:ascii="Arial" w:hAnsi="Arial" w:cs="Arial"/>
            <w:noProof/>
            <w:lang w:val="pt-BR"/>
          </w:rPr>
          <w:t>3.1</w:t>
        </w:r>
        <w:r w:rsidR="007A269F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s-CL"/>
          </w:rPr>
          <w:tab/>
        </w:r>
        <w:r w:rsidR="007A269F" w:rsidRPr="00030DFE">
          <w:rPr>
            <w:rStyle w:val="Hipervnculo"/>
            <w:rFonts w:ascii="Arial" w:hAnsi="Arial" w:cs="Arial"/>
            <w:noProof/>
            <w:lang w:val="pt-BR"/>
          </w:rPr>
          <w:t>RequerimientoS Funcionales</w:t>
        </w:r>
        <w:r w:rsidR="007A269F">
          <w:rPr>
            <w:noProof/>
            <w:webHidden/>
          </w:rPr>
          <w:tab/>
        </w:r>
        <w:r w:rsidR="007A269F">
          <w:rPr>
            <w:noProof/>
            <w:webHidden/>
          </w:rPr>
          <w:fldChar w:fldCharType="begin"/>
        </w:r>
        <w:r w:rsidR="007A269F">
          <w:rPr>
            <w:noProof/>
            <w:webHidden/>
          </w:rPr>
          <w:instrText xml:space="preserve"> PAGEREF _Toc48090895 \h </w:instrText>
        </w:r>
        <w:r w:rsidR="007A269F">
          <w:rPr>
            <w:noProof/>
            <w:webHidden/>
          </w:rPr>
        </w:r>
        <w:r w:rsidR="007A269F">
          <w:rPr>
            <w:noProof/>
            <w:webHidden/>
          </w:rPr>
          <w:fldChar w:fldCharType="separate"/>
        </w:r>
        <w:r w:rsidR="005563B0">
          <w:rPr>
            <w:noProof/>
            <w:webHidden/>
          </w:rPr>
          <w:t>5</w:t>
        </w:r>
        <w:r w:rsidR="007A269F">
          <w:rPr>
            <w:noProof/>
            <w:webHidden/>
          </w:rPr>
          <w:fldChar w:fldCharType="end"/>
        </w:r>
      </w:hyperlink>
    </w:p>
    <w:p w:rsidR="007A269F" w:rsidRDefault="00200975">
      <w:pPr>
        <w:pStyle w:val="TDC2"/>
        <w:tabs>
          <w:tab w:val="left" w:pos="1418"/>
          <w:tab w:val="right" w:leader="dot" w:pos="9678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s-CL"/>
        </w:rPr>
      </w:pPr>
      <w:hyperlink w:anchor="_Toc48090896" w:history="1">
        <w:r w:rsidR="007A269F" w:rsidRPr="00030DFE">
          <w:rPr>
            <w:rStyle w:val="Hipervnculo"/>
            <w:rFonts w:ascii="Arial" w:hAnsi="Arial" w:cs="Arial"/>
            <w:noProof/>
            <w:lang w:val="pt-BR"/>
          </w:rPr>
          <w:t>3.2</w:t>
        </w:r>
        <w:r w:rsidR="007A269F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s-CL"/>
          </w:rPr>
          <w:tab/>
        </w:r>
        <w:r w:rsidR="007A269F" w:rsidRPr="00030DFE">
          <w:rPr>
            <w:rStyle w:val="Hipervnculo"/>
            <w:rFonts w:ascii="Arial" w:hAnsi="Arial" w:cs="Arial"/>
            <w:noProof/>
            <w:lang w:val="pt-BR"/>
          </w:rPr>
          <w:t>REQUERIMIENTOS NO Funcionales</w:t>
        </w:r>
        <w:r w:rsidR="007A269F">
          <w:rPr>
            <w:noProof/>
            <w:webHidden/>
          </w:rPr>
          <w:tab/>
        </w:r>
        <w:r w:rsidR="007A269F">
          <w:rPr>
            <w:noProof/>
            <w:webHidden/>
          </w:rPr>
          <w:fldChar w:fldCharType="begin"/>
        </w:r>
        <w:r w:rsidR="007A269F">
          <w:rPr>
            <w:noProof/>
            <w:webHidden/>
          </w:rPr>
          <w:instrText xml:space="preserve"> PAGEREF _Toc48090896 \h </w:instrText>
        </w:r>
        <w:r w:rsidR="007A269F">
          <w:rPr>
            <w:noProof/>
            <w:webHidden/>
          </w:rPr>
        </w:r>
        <w:r w:rsidR="007A269F">
          <w:rPr>
            <w:noProof/>
            <w:webHidden/>
          </w:rPr>
          <w:fldChar w:fldCharType="separate"/>
        </w:r>
        <w:r w:rsidR="005563B0">
          <w:rPr>
            <w:noProof/>
            <w:webHidden/>
          </w:rPr>
          <w:t>7</w:t>
        </w:r>
        <w:r w:rsidR="007A269F">
          <w:rPr>
            <w:noProof/>
            <w:webHidden/>
          </w:rPr>
          <w:fldChar w:fldCharType="end"/>
        </w:r>
      </w:hyperlink>
    </w:p>
    <w:p w:rsidR="007A269F" w:rsidRDefault="00200975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hyperlink w:anchor="_Toc48090897" w:history="1">
        <w:r w:rsidR="007A269F" w:rsidRPr="00030DFE">
          <w:rPr>
            <w:rStyle w:val="Hipervnculo"/>
            <w:noProof/>
          </w:rPr>
          <w:t>4</w:t>
        </w:r>
        <w:r w:rsidR="007A26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="007A269F" w:rsidRPr="00030DFE">
          <w:rPr>
            <w:rStyle w:val="Hipervnculo"/>
            <w:noProof/>
          </w:rPr>
          <w:t>Levantamiento de los Requerimientos</w:t>
        </w:r>
        <w:r w:rsidR="007A269F">
          <w:rPr>
            <w:noProof/>
            <w:webHidden/>
          </w:rPr>
          <w:tab/>
        </w:r>
        <w:r w:rsidR="007A269F">
          <w:rPr>
            <w:noProof/>
            <w:webHidden/>
          </w:rPr>
          <w:fldChar w:fldCharType="begin"/>
        </w:r>
        <w:r w:rsidR="007A269F">
          <w:rPr>
            <w:noProof/>
            <w:webHidden/>
          </w:rPr>
          <w:instrText xml:space="preserve"> PAGEREF _Toc48090897 \h </w:instrText>
        </w:r>
        <w:r w:rsidR="007A269F">
          <w:rPr>
            <w:noProof/>
            <w:webHidden/>
          </w:rPr>
        </w:r>
        <w:r w:rsidR="007A269F">
          <w:rPr>
            <w:noProof/>
            <w:webHidden/>
          </w:rPr>
          <w:fldChar w:fldCharType="separate"/>
        </w:r>
        <w:r w:rsidR="005563B0">
          <w:rPr>
            <w:noProof/>
            <w:webHidden/>
          </w:rPr>
          <w:t>8</w:t>
        </w:r>
        <w:r w:rsidR="007A269F">
          <w:rPr>
            <w:noProof/>
            <w:webHidden/>
          </w:rPr>
          <w:fldChar w:fldCharType="end"/>
        </w:r>
      </w:hyperlink>
    </w:p>
    <w:p w:rsidR="007A269F" w:rsidRDefault="00200975">
      <w:pPr>
        <w:pStyle w:val="TDC2"/>
        <w:tabs>
          <w:tab w:val="left" w:pos="1418"/>
          <w:tab w:val="right" w:leader="dot" w:pos="9678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s-CL"/>
        </w:rPr>
      </w:pPr>
      <w:hyperlink w:anchor="_Toc48090898" w:history="1">
        <w:r w:rsidR="007A269F" w:rsidRPr="00030DFE">
          <w:rPr>
            <w:rStyle w:val="Hipervnculo"/>
            <w:rFonts w:ascii="Arial" w:hAnsi="Arial" w:cs="Arial"/>
            <w:noProof/>
            <w:lang w:val="pt-BR"/>
          </w:rPr>
          <w:t>4.1</w:t>
        </w:r>
        <w:r w:rsidR="007A269F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s-CL"/>
          </w:rPr>
          <w:tab/>
        </w:r>
        <w:r w:rsidR="007A269F" w:rsidRPr="00030DFE">
          <w:rPr>
            <w:rStyle w:val="Hipervnculo"/>
            <w:rFonts w:ascii="Arial" w:hAnsi="Arial" w:cs="Arial"/>
            <w:noProof/>
            <w:lang w:val="pt-BR"/>
          </w:rPr>
          <w:t>Levantamiento de requerimiento</w:t>
        </w:r>
        <w:r w:rsidR="007A269F">
          <w:rPr>
            <w:noProof/>
            <w:webHidden/>
          </w:rPr>
          <w:tab/>
        </w:r>
        <w:r w:rsidR="007A269F">
          <w:rPr>
            <w:noProof/>
            <w:webHidden/>
          </w:rPr>
          <w:fldChar w:fldCharType="begin"/>
        </w:r>
        <w:r w:rsidR="007A269F">
          <w:rPr>
            <w:noProof/>
            <w:webHidden/>
          </w:rPr>
          <w:instrText xml:space="preserve"> PAGEREF _Toc48090898 \h </w:instrText>
        </w:r>
        <w:r w:rsidR="007A269F">
          <w:rPr>
            <w:noProof/>
            <w:webHidden/>
          </w:rPr>
        </w:r>
        <w:r w:rsidR="007A269F">
          <w:rPr>
            <w:noProof/>
            <w:webHidden/>
          </w:rPr>
          <w:fldChar w:fldCharType="separate"/>
        </w:r>
        <w:r w:rsidR="005563B0">
          <w:rPr>
            <w:noProof/>
            <w:webHidden/>
          </w:rPr>
          <w:t>8</w:t>
        </w:r>
        <w:r w:rsidR="007A269F">
          <w:rPr>
            <w:noProof/>
            <w:webHidden/>
          </w:rPr>
          <w:fldChar w:fldCharType="end"/>
        </w:r>
      </w:hyperlink>
    </w:p>
    <w:p w:rsidR="00940452" w:rsidRPr="00C71E68" w:rsidRDefault="00697D71" w:rsidP="007401B9">
      <w:pPr>
        <w:pStyle w:val="Ttulo1"/>
        <w:rPr>
          <w:rFonts w:ascii="Arial" w:hAnsi="Arial" w:cs="Arial"/>
        </w:rPr>
      </w:pPr>
      <w:r w:rsidRPr="00C71E68">
        <w:rPr>
          <w:rFonts w:ascii="Arial" w:hAnsi="Arial" w:cs="Arial"/>
          <w:color w:val="auto"/>
          <w:kern w:val="0"/>
          <w:sz w:val="22"/>
          <w:szCs w:val="24"/>
          <w:lang w:val="es-CL"/>
        </w:rPr>
        <w:lastRenderedPageBreak/>
        <w:fldChar w:fldCharType="end"/>
      </w:r>
      <w:bookmarkStart w:id="5" w:name="_Toc48090890"/>
      <w:r w:rsidR="00940452" w:rsidRPr="00C71E68">
        <w:rPr>
          <w:rFonts w:ascii="Arial" w:hAnsi="Arial" w:cs="Arial"/>
        </w:rPr>
        <w:t>Información del Proyecto</w:t>
      </w:r>
      <w:bookmarkEnd w:id="5"/>
    </w:p>
    <w:p w:rsidR="001365CF" w:rsidRPr="00C71E68" w:rsidRDefault="001365CF" w:rsidP="001365CF">
      <w:pPr>
        <w:pStyle w:val="Ttulo2"/>
        <w:rPr>
          <w:rFonts w:ascii="Arial" w:hAnsi="Arial" w:cs="Arial"/>
        </w:rPr>
      </w:pPr>
      <w:bookmarkStart w:id="6" w:name="_Toc48090891"/>
      <w:r w:rsidRPr="00C71E68">
        <w:rPr>
          <w:rFonts w:ascii="Arial" w:hAnsi="Arial" w:cs="Arial"/>
        </w:rPr>
        <w:t>Descripción del Problema a Resolver</w:t>
      </w:r>
      <w:bookmarkEnd w:id="6"/>
    </w:p>
    <w:p w:rsidR="00FC66F3" w:rsidRPr="00C71E68" w:rsidRDefault="00FC66F3" w:rsidP="00FC66F3">
      <w:pPr>
        <w:rPr>
          <w:rFonts w:ascii="Arial" w:hAnsi="Arial" w:cs="Arial"/>
          <w:lang w:val="es-CO" w:eastAsia="ar-SA"/>
        </w:rPr>
      </w:pPr>
      <w:r w:rsidRPr="00C71E68">
        <w:rPr>
          <w:rFonts w:ascii="Arial" w:hAnsi="Arial" w:cs="Arial"/>
          <w:lang w:val="es-CO" w:eastAsia="ar-SA"/>
        </w:rPr>
        <w:t xml:space="preserve">La empresa Amazon Retail desea incorporar a su actual sistema un nuevo módulo que permita administrar las facturas de sus proveedores que actualmente se registran manualmente en una planilla Excel. </w:t>
      </w:r>
    </w:p>
    <w:p w:rsidR="00FC66F3" w:rsidRPr="00C71E68" w:rsidRDefault="00FC66F3" w:rsidP="00FC66F3">
      <w:pPr>
        <w:rPr>
          <w:rFonts w:ascii="Arial" w:hAnsi="Arial" w:cs="Arial"/>
          <w:lang w:val="es-CO" w:eastAsia="ar-SA"/>
        </w:rPr>
      </w:pPr>
    </w:p>
    <w:p w:rsidR="00FC66F3" w:rsidRPr="000671F4" w:rsidRDefault="00FC66F3" w:rsidP="000671F4">
      <w:pPr>
        <w:ind w:firstLine="360"/>
        <w:rPr>
          <w:rFonts w:ascii="Arial" w:hAnsi="Arial" w:cs="Arial"/>
          <w:b/>
          <w:bCs/>
          <w:lang w:val="es-CO" w:eastAsia="ar-SA"/>
        </w:rPr>
      </w:pPr>
      <w:r w:rsidRPr="000671F4">
        <w:rPr>
          <w:rFonts w:ascii="Arial" w:hAnsi="Arial" w:cs="Arial"/>
          <w:b/>
          <w:bCs/>
          <w:lang w:val="es-CO" w:eastAsia="ar-SA"/>
        </w:rPr>
        <w:t>El módulo debe contar con las siguientes características:</w:t>
      </w:r>
    </w:p>
    <w:p w:rsidR="00FC66F3" w:rsidRPr="00C71E68" w:rsidRDefault="00FC66F3" w:rsidP="00FC66F3">
      <w:pPr>
        <w:rPr>
          <w:rFonts w:ascii="Arial" w:hAnsi="Arial" w:cs="Arial"/>
          <w:lang w:val="es-CO" w:eastAsia="ar-SA"/>
        </w:rPr>
      </w:pPr>
    </w:p>
    <w:p w:rsidR="00FC66F3" w:rsidRPr="000671F4" w:rsidRDefault="00FC66F3" w:rsidP="000671F4">
      <w:pPr>
        <w:pStyle w:val="Prrafodelista"/>
        <w:numPr>
          <w:ilvl w:val="0"/>
          <w:numId w:val="42"/>
        </w:numPr>
        <w:rPr>
          <w:rFonts w:ascii="Arial" w:hAnsi="Arial" w:cs="Arial"/>
          <w:lang w:val="es-CO" w:eastAsia="ar-SA"/>
        </w:rPr>
      </w:pPr>
      <w:r w:rsidRPr="000671F4">
        <w:rPr>
          <w:rFonts w:ascii="Arial" w:hAnsi="Arial" w:cs="Arial"/>
          <w:lang w:val="es-CO" w:eastAsia="ar-SA"/>
        </w:rPr>
        <w:t>Ingreso de facturas individuales</w:t>
      </w:r>
    </w:p>
    <w:p w:rsidR="00FC66F3" w:rsidRPr="000671F4" w:rsidRDefault="00FC66F3" w:rsidP="000671F4">
      <w:pPr>
        <w:pStyle w:val="Prrafodelista"/>
        <w:numPr>
          <w:ilvl w:val="0"/>
          <w:numId w:val="42"/>
        </w:numPr>
        <w:rPr>
          <w:rFonts w:ascii="Arial" w:hAnsi="Arial" w:cs="Arial"/>
          <w:lang w:val="es-CO" w:eastAsia="ar-SA"/>
        </w:rPr>
      </w:pPr>
      <w:r w:rsidRPr="000671F4">
        <w:rPr>
          <w:rFonts w:ascii="Arial" w:hAnsi="Arial" w:cs="Arial"/>
          <w:lang w:val="es-CO" w:eastAsia="ar-SA"/>
        </w:rPr>
        <w:t>Ingreso de facturas masivas</w:t>
      </w:r>
    </w:p>
    <w:p w:rsidR="00FC66F3" w:rsidRPr="000671F4" w:rsidRDefault="00FC66F3" w:rsidP="000671F4">
      <w:pPr>
        <w:pStyle w:val="Prrafodelista"/>
        <w:numPr>
          <w:ilvl w:val="0"/>
          <w:numId w:val="42"/>
        </w:numPr>
        <w:rPr>
          <w:rFonts w:ascii="Arial" w:hAnsi="Arial" w:cs="Arial"/>
          <w:lang w:val="es-CO" w:eastAsia="ar-SA"/>
        </w:rPr>
      </w:pPr>
      <w:r w:rsidRPr="000671F4">
        <w:rPr>
          <w:rFonts w:ascii="Arial" w:hAnsi="Arial" w:cs="Arial"/>
          <w:lang w:val="es-CO" w:eastAsia="ar-SA"/>
        </w:rPr>
        <w:t>Anular facturas</w:t>
      </w:r>
    </w:p>
    <w:p w:rsidR="00FC66F3" w:rsidRPr="000671F4" w:rsidRDefault="00FC66F3" w:rsidP="000671F4">
      <w:pPr>
        <w:pStyle w:val="Prrafodelista"/>
        <w:numPr>
          <w:ilvl w:val="0"/>
          <w:numId w:val="42"/>
        </w:numPr>
        <w:rPr>
          <w:rFonts w:ascii="Arial" w:hAnsi="Arial" w:cs="Arial"/>
          <w:lang w:val="es-CO" w:eastAsia="ar-SA"/>
        </w:rPr>
      </w:pPr>
      <w:r w:rsidRPr="000671F4">
        <w:rPr>
          <w:rFonts w:ascii="Arial" w:hAnsi="Arial" w:cs="Arial"/>
          <w:lang w:val="es-CO" w:eastAsia="ar-SA"/>
        </w:rPr>
        <w:t>Consulta de facturas en un determinado periodo de tiempo</w:t>
      </w:r>
    </w:p>
    <w:p w:rsidR="00FC66F3" w:rsidRPr="000671F4" w:rsidRDefault="00FC66F3" w:rsidP="000671F4">
      <w:pPr>
        <w:pStyle w:val="Prrafodelista"/>
        <w:numPr>
          <w:ilvl w:val="0"/>
          <w:numId w:val="42"/>
        </w:numPr>
        <w:rPr>
          <w:rFonts w:ascii="Arial" w:hAnsi="Arial" w:cs="Arial"/>
          <w:lang w:val="es-CO" w:eastAsia="ar-SA"/>
        </w:rPr>
      </w:pPr>
      <w:r w:rsidRPr="000671F4">
        <w:rPr>
          <w:rFonts w:ascii="Arial" w:hAnsi="Arial" w:cs="Arial"/>
          <w:lang w:val="es-CO" w:eastAsia="ar-SA"/>
        </w:rPr>
        <w:t>Exportar a Excel y PDF las consultas de facturas</w:t>
      </w:r>
    </w:p>
    <w:p w:rsidR="00FC66F3" w:rsidRPr="00C71E68" w:rsidRDefault="00FC66F3" w:rsidP="00FC66F3">
      <w:pPr>
        <w:rPr>
          <w:rFonts w:ascii="Arial" w:hAnsi="Arial" w:cs="Arial"/>
          <w:lang w:val="es-CO" w:eastAsia="ar-SA"/>
        </w:rPr>
      </w:pPr>
    </w:p>
    <w:p w:rsidR="00FC66F3" w:rsidRPr="00C71E68" w:rsidRDefault="00FC66F3" w:rsidP="00FC66F3">
      <w:pPr>
        <w:rPr>
          <w:rFonts w:ascii="Arial" w:hAnsi="Arial" w:cs="Arial"/>
          <w:lang w:val="es-CO" w:eastAsia="ar-SA"/>
        </w:rPr>
      </w:pPr>
      <w:r w:rsidRPr="00C71E68">
        <w:rPr>
          <w:rFonts w:ascii="Arial" w:hAnsi="Arial" w:cs="Arial"/>
          <w:lang w:val="es-CO" w:eastAsia="ar-SA"/>
        </w:rPr>
        <w:t>Este módulo se debe integrar con los módulos de Productos y Proveedores que ya existen y están</w:t>
      </w:r>
    </w:p>
    <w:p w:rsidR="00FC66F3" w:rsidRPr="00C71E68" w:rsidRDefault="00FC66F3" w:rsidP="00FC66F3">
      <w:pPr>
        <w:rPr>
          <w:rFonts w:ascii="Arial" w:hAnsi="Arial" w:cs="Arial"/>
          <w:lang w:val="es-CO" w:eastAsia="ar-SA"/>
        </w:rPr>
      </w:pPr>
      <w:r w:rsidRPr="00C71E68">
        <w:rPr>
          <w:rFonts w:ascii="Arial" w:hAnsi="Arial" w:cs="Arial"/>
          <w:lang w:val="es-CO" w:eastAsia="ar-SA"/>
        </w:rPr>
        <w:t>Funcionando.</w:t>
      </w:r>
    </w:p>
    <w:p w:rsidR="009B3383" w:rsidRPr="00C71E68" w:rsidRDefault="009B3383" w:rsidP="00A66C48">
      <w:pPr>
        <w:rPr>
          <w:rFonts w:ascii="Arial" w:hAnsi="Arial" w:cs="Arial"/>
        </w:rPr>
      </w:pPr>
    </w:p>
    <w:p w:rsidR="00222DBC" w:rsidRPr="00C71E68" w:rsidRDefault="00222DBC" w:rsidP="00A66C48">
      <w:pPr>
        <w:rPr>
          <w:rFonts w:ascii="Arial" w:hAnsi="Arial" w:cs="Arial"/>
        </w:rPr>
      </w:pPr>
    </w:p>
    <w:p w:rsidR="00697D71" w:rsidRPr="00C71E68" w:rsidRDefault="001E2417" w:rsidP="00222DBC">
      <w:pPr>
        <w:pStyle w:val="Ttulo1"/>
        <w:rPr>
          <w:rFonts w:ascii="Arial" w:hAnsi="Arial" w:cs="Arial"/>
        </w:rPr>
      </w:pPr>
      <w:bookmarkStart w:id="7" w:name="_Toc242798553"/>
      <w:bookmarkStart w:id="8" w:name="_Toc48090892"/>
      <w:r w:rsidRPr="00C71E68">
        <w:rPr>
          <w:rFonts w:ascii="Arial" w:hAnsi="Arial" w:cs="Arial"/>
        </w:rPr>
        <w:lastRenderedPageBreak/>
        <w:t>Necesidades del Cliente</w:t>
      </w:r>
      <w:bookmarkEnd w:id="7"/>
      <w:bookmarkEnd w:id="8"/>
    </w:p>
    <w:p w:rsidR="00FC73C0" w:rsidRPr="00C71E68" w:rsidRDefault="00FC73C0" w:rsidP="00222DBC">
      <w:pPr>
        <w:pStyle w:val="ESTILOPARRAFOACLARACION"/>
        <w:rPr>
          <w:rFonts w:ascii="Arial" w:hAnsi="Arial"/>
        </w:rPr>
      </w:pPr>
    </w:p>
    <w:p w:rsidR="00514127" w:rsidRDefault="000F115F" w:rsidP="000F115F">
      <w:pPr>
        <w:pStyle w:val="Ttulo2"/>
        <w:rPr>
          <w:rFonts w:ascii="Arial" w:hAnsi="Arial" w:cs="Arial"/>
        </w:rPr>
      </w:pPr>
      <w:bookmarkStart w:id="9" w:name="_Toc48090893"/>
      <w:r w:rsidRPr="00C71E68">
        <w:rPr>
          <w:rFonts w:ascii="Arial" w:hAnsi="Arial" w:cs="Arial"/>
        </w:rPr>
        <w:t>Necesidades</w:t>
      </w:r>
      <w:bookmarkEnd w:id="9"/>
    </w:p>
    <w:p w:rsidR="00717347" w:rsidRDefault="00717347" w:rsidP="00717347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715"/>
        <w:gridCol w:w="3123"/>
        <w:gridCol w:w="4840"/>
      </w:tblGrid>
      <w:tr w:rsidR="00E0720E" w:rsidRPr="00741D5E" w:rsidTr="00E0720E">
        <w:trPr>
          <w:trHeight w:val="155"/>
        </w:trPr>
        <w:tc>
          <w:tcPr>
            <w:tcW w:w="0" w:type="auto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0E" w:rsidRPr="00C71E68" w:rsidRDefault="00E0720E" w:rsidP="00E0720E">
            <w:pPr>
              <w:jc w:val="center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>Código Necesidad</w:t>
            </w:r>
          </w:p>
        </w:tc>
        <w:tc>
          <w:tcPr>
            <w:tcW w:w="0" w:type="auto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0E" w:rsidRPr="00741D5E" w:rsidRDefault="00E0720E" w:rsidP="00E0720E">
            <w:pPr>
              <w:ind w:right="-189"/>
              <w:jc w:val="center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>Necesidad</w:t>
            </w:r>
          </w:p>
        </w:tc>
        <w:tc>
          <w:tcPr>
            <w:tcW w:w="0" w:type="auto"/>
            <w:shd w:val="clear" w:color="auto" w:fill="4BACC6" w:themeFill="accent5"/>
          </w:tcPr>
          <w:p w:rsidR="00E0720E" w:rsidRPr="00741D5E" w:rsidRDefault="00E0720E" w:rsidP="00E0720E">
            <w:pPr>
              <w:ind w:right="-189"/>
              <w:jc w:val="center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>Descripción</w:t>
            </w:r>
          </w:p>
        </w:tc>
      </w:tr>
      <w:tr w:rsidR="00E0720E" w:rsidRPr="00C71E68" w:rsidTr="00E0720E">
        <w:tblPrEx>
          <w:tblLook w:val="04A0" w:firstRow="1" w:lastRow="0" w:firstColumn="1" w:lastColumn="0" w:noHBand="0" w:noVBand="1"/>
        </w:tblPrEx>
        <w:trPr>
          <w:trHeight w:val="684"/>
        </w:trPr>
        <w:tc>
          <w:tcPr>
            <w:tcW w:w="0" w:type="auto"/>
          </w:tcPr>
          <w:p w:rsidR="00E0720E" w:rsidRPr="00E0720E" w:rsidRDefault="00E0720E" w:rsidP="00E0720E">
            <w:pPr>
              <w:pStyle w:val="ESTILOPARRAFOACLARACION"/>
              <w:rPr>
                <w:rFonts w:ascii="Arial" w:hAnsi="Arial"/>
                <w:color w:val="auto"/>
                <w:sz w:val="18"/>
                <w:szCs w:val="18"/>
              </w:rPr>
            </w:pPr>
            <w:r w:rsidRPr="00E0720E">
              <w:rPr>
                <w:rFonts w:ascii="Arial" w:hAnsi="Arial"/>
                <w:color w:val="auto"/>
                <w:sz w:val="18"/>
                <w:szCs w:val="18"/>
              </w:rPr>
              <w:t>NEC01</w:t>
            </w:r>
          </w:p>
        </w:tc>
        <w:tc>
          <w:tcPr>
            <w:tcW w:w="0" w:type="auto"/>
          </w:tcPr>
          <w:p w:rsidR="00E0720E" w:rsidRPr="00E0720E" w:rsidRDefault="00E0720E" w:rsidP="00E0720E">
            <w:pPr>
              <w:pStyle w:val="ESTILOPARRAFOACLARACION"/>
              <w:rPr>
                <w:rFonts w:ascii="Arial" w:hAnsi="Arial"/>
                <w:color w:val="auto"/>
                <w:sz w:val="18"/>
                <w:szCs w:val="18"/>
              </w:rPr>
            </w:pPr>
            <w:r w:rsidRPr="00E0720E">
              <w:rPr>
                <w:rFonts w:ascii="Arial" w:hAnsi="Arial"/>
                <w:color w:val="auto"/>
                <w:sz w:val="18"/>
                <w:szCs w:val="18"/>
              </w:rPr>
              <w:t>Ingreso de facturas individuales</w:t>
            </w:r>
          </w:p>
        </w:tc>
        <w:tc>
          <w:tcPr>
            <w:tcW w:w="0" w:type="auto"/>
          </w:tcPr>
          <w:p w:rsidR="00E0720E" w:rsidRPr="00E0720E" w:rsidRDefault="00E0720E" w:rsidP="00E0720E">
            <w:pPr>
              <w:rPr>
                <w:rFonts w:ascii="Arial" w:hAnsi="Arial" w:cs="Arial"/>
                <w:sz w:val="18"/>
                <w:szCs w:val="18"/>
                <w:lang w:val="es-CO" w:eastAsia="ar-SA"/>
              </w:rPr>
            </w:pPr>
            <w:r w:rsidRPr="00E0720E">
              <w:rPr>
                <w:rFonts w:ascii="Arial" w:hAnsi="Arial" w:cs="Arial"/>
                <w:sz w:val="18"/>
                <w:szCs w:val="18"/>
                <w:lang w:val="es-CO" w:eastAsia="ar-SA"/>
              </w:rPr>
              <w:t>Registran facturas de forma individual de cada proveedor</w:t>
            </w:r>
          </w:p>
        </w:tc>
      </w:tr>
      <w:tr w:rsidR="00E0720E" w:rsidRPr="00C71E68" w:rsidTr="00E0720E">
        <w:tblPrEx>
          <w:tblLook w:val="04A0" w:firstRow="1" w:lastRow="0" w:firstColumn="1" w:lastColumn="0" w:noHBand="0" w:noVBand="1"/>
        </w:tblPrEx>
        <w:trPr>
          <w:trHeight w:val="684"/>
        </w:trPr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0720E">
              <w:rPr>
                <w:rFonts w:ascii="Arial" w:hAnsi="Arial" w:cs="Arial"/>
                <w:sz w:val="18"/>
                <w:szCs w:val="18"/>
              </w:rPr>
              <w:t>NEC02</w:t>
            </w:r>
          </w:p>
        </w:tc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</w:rPr>
            </w:pPr>
            <w:r w:rsidRPr="00E0720E">
              <w:rPr>
                <w:rFonts w:ascii="Arial" w:hAnsi="Arial" w:cs="Arial"/>
                <w:sz w:val="18"/>
                <w:szCs w:val="18"/>
                <w:lang w:val="es-CO" w:eastAsia="ar-SA"/>
              </w:rPr>
              <w:t>Ingreso de facturas masivas</w:t>
            </w:r>
          </w:p>
        </w:tc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</w:rPr>
            </w:pPr>
            <w:r w:rsidRPr="00E0720E">
              <w:rPr>
                <w:rFonts w:ascii="Arial" w:hAnsi="Arial" w:cs="Arial"/>
                <w:sz w:val="18"/>
                <w:szCs w:val="18"/>
              </w:rPr>
              <w:t xml:space="preserve">Registrarán facturas de forma masiva, que se encuentran en archivo Excel </w:t>
            </w:r>
          </w:p>
        </w:tc>
      </w:tr>
      <w:tr w:rsidR="00E0720E" w:rsidRPr="00C71E68" w:rsidTr="00E0720E">
        <w:tblPrEx>
          <w:tblLook w:val="04A0" w:firstRow="1" w:lastRow="0" w:firstColumn="1" w:lastColumn="0" w:noHBand="0" w:noVBand="1"/>
        </w:tblPrEx>
        <w:trPr>
          <w:trHeight w:val="684"/>
        </w:trPr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0720E">
              <w:rPr>
                <w:rFonts w:ascii="Arial" w:hAnsi="Arial" w:cs="Arial"/>
                <w:sz w:val="18"/>
                <w:szCs w:val="18"/>
              </w:rPr>
              <w:t>NEC03</w:t>
            </w:r>
          </w:p>
        </w:tc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  <w:lang w:val="es-CO" w:eastAsia="ar-SA"/>
              </w:rPr>
            </w:pPr>
            <w:r w:rsidRPr="00E0720E">
              <w:rPr>
                <w:rFonts w:ascii="Arial" w:hAnsi="Arial" w:cs="Arial"/>
                <w:sz w:val="18"/>
                <w:szCs w:val="18"/>
                <w:lang w:val="es-CO" w:eastAsia="ar-SA"/>
              </w:rPr>
              <w:t>Anular facturas</w:t>
            </w:r>
          </w:p>
        </w:tc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</w:rPr>
            </w:pPr>
            <w:r w:rsidRPr="00E0720E">
              <w:rPr>
                <w:rFonts w:ascii="Arial" w:hAnsi="Arial" w:cs="Arial"/>
                <w:sz w:val="18"/>
                <w:szCs w:val="18"/>
              </w:rPr>
              <w:t>Se debe poder anular facturas según se estime necesario</w:t>
            </w:r>
          </w:p>
        </w:tc>
      </w:tr>
      <w:tr w:rsidR="00E0720E" w:rsidRPr="00C71E68" w:rsidTr="00E0720E">
        <w:tblPrEx>
          <w:tblLook w:val="04A0" w:firstRow="1" w:lastRow="0" w:firstColumn="1" w:lastColumn="0" w:noHBand="0" w:noVBand="1"/>
        </w:tblPrEx>
        <w:trPr>
          <w:trHeight w:val="684"/>
        </w:trPr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0720E">
              <w:rPr>
                <w:rFonts w:ascii="Arial" w:hAnsi="Arial" w:cs="Arial"/>
                <w:sz w:val="18"/>
                <w:szCs w:val="18"/>
              </w:rPr>
              <w:t>NEC04</w:t>
            </w:r>
          </w:p>
        </w:tc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  <w:lang w:val="es-CO" w:eastAsia="ar-SA"/>
              </w:rPr>
            </w:pPr>
            <w:r w:rsidRPr="00E0720E">
              <w:rPr>
                <w:rFonts w:ascii="Arial" w:hAnsi="Arial" w:cs="Arial"/>
                <w:sz w:val="18"/>
                <w:szCs w:val="18"/>
                <w:lang w:val="es-CO" w:eastAsia="ar-SA"/>
              </w:rPr>
              <w:t>Consulta de facturas en un determinado periodo de tiempo</w:t>
            </w:r>
          </w:p>
        </w:tc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</w:rPr>
            </w:pPr>
            <w:r w:rsidRPr="00E0720E">
              <w:rPr>
                <w:rFonts w:ascii="Arial" w:hAnsi="Arial" w:cs="Arial"/>
                <w:sz w:val="18"/>
                <w:szCs w:val="18"/>
              </w:rPr>
              <w:t>Se debe realizar búsqueda de determinadas facturas en un tiempo determinado</w:t>
            </w:r>
          </w:p>
        </w:tc>
      </w:tr>
      <w:tr w:rsidR="00E0720E" w:rsidRPr="00C71E68" w:rsidTr="00E0720E">
        <w:tblPrEx>
          <w:tblLook w:val="04A0" w:firstRow="1" w:lastRow="0" w:firstColumn="1" w:lastColumn="0" w:noHBand="0" w:noVBand="1"/>
        </w:tblPrEx>
        <w:trPr>
          <w:trHeight w:val="684"/>
        </w:trPr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0720E">
              <w:rPr>
                <w:rFonts w:ascii="Arial" w:hAnsi="Arial" w:cs="Arial"/>
                <w:sz w:val="18"/>
                <w:szCs w:val="18"/>
              </w:rPr>
              <w:t>NEC05</w:t>
            </w:r>
          </w:p>
        </w:tc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  <w:lang w:val="es-CO" w:eastAsia="ar-SA"/>
              </w:rPr>
            </w:pPr>
            <w:r w:rsidRPr="00E0720E">
              <w:rPr>
                <w:rFonts w:ascii="Arial" w:hAnsi="Arial" w:cs="Arial"/>
                <w:sz w:val="18"/>
                <w:szCs w:val="18"/>
                <w:lang w:val="es-CO" w:eastAsia="ar-SA"/>
              </w:rPr>
              <w:t>Exportar a Excel y PDF las consultas de facturas</w:t>
            </w:r>
          </w:p>
        </w:tc>
        <w:tc>
          <w:tcPr>
            <w:tcW w:w="0" w:type="auto"/>
          </w:tcPr>
          <w:p w:rsidR="00E0720E" w:rsidRPr="00E0720E" w:rsidRDefault="00E0720E" w:rsidP="00E0720E">
            <w:pPr>
              <w:pStyle w:val="EstilocontenidoTabla"/>
              <w:rPr>
                <w:rFonts w:ascii="Arial" w:hAnsi="Arial" w:cs="Arial"/>
                <w:sz w:val="18"/>
                <w:szCs w:val="18"/>
              </w:rPr>
            </w:pPr>
            <w:r w:rsidRPr="00E0720E">
              <w:rPr>
                <w:rFonts w:ascii="Arial" w:hAnsi="Arial" w:cs="Arial"/>
                <w:sz w:val="18"/>
                <w:szCs w:val="18"/>
              </w:rPr>
              <w:t>Se debe permitir exportar facturas en formatos Excel y PDF las consultas y facturas seleccionadas.</w:t>
            </w:r>
          </w:p>
        </w:tc>
      </w:tr>
    </w:tbl>
    <w:p w:rsidR="00E0720E" w:rsidRDefault="00E0720E" w:rsidP="00717347">
      <w:pPr>
        <w:rPr>
          <w:lang w:val="es-MX"/>
        </w:rPr>
      </w:pPr>
    </w:p>
    <w:p w:rsidR="00E0720E" w:rsidRPr="00717347" w:rsidRDefault="00E0720E" w:rsidP="00717347">
      <w:pPr>
        <w:rPr>
          <w:lang w:val="es-MX"/>
        </w:rPr>
      </w:pPr>
    </w:p>
    <w:p w:rsidR="001E2417" w:rsidRPr="00C71E68" w:rsidRDefault="001E2417" w:rsidP="001E2417">
      <w:pPr>
        <w:ind w:left="432"/>
        <w:rPr>
          <w:rFonts w:ascii="Arial" w:hAnsi="Arial" w:cs="Arial"/>
          <w:i/>
          <w:noProof/>
          <w:color w:val="FF0000"/>
          <w:sz w:val="18"/>
          <w:szCs w:val="18"/>
          <w:highlight w:val="yellow"/>
          <w:lang w:val="es-CO"/>
        </w:rPr>
      </w:pPr>
    </w:p>
    <w:p w:rsidR="00697D71" w:rsidRPr="00C71E68" w:rsidRDefault="00697D71" w:rsidP="00697D71">
      <w:pPr>
        <w:rPr>
          <w:rFonts w:ascii="Arial" w:hAnsi="Arial" w:cs="Arial"/>
          <w:lang w:val="es-MX"/>
        </w:rPr>
      </w:pPr>
    </w:p>
    <w:p w:rsidR="000F115F" w:rsidRPr="00C71E68" w:rsidRDefault="000F115F" w:rsidP="000F115F">
      <w:pPr>
        <w:rPr>
          <w:rFonts w:ascii="Arial" w:hAnsi="Arial" w:cs="Arial"/>
        </w:rPr>
      </w:pPr>
      <w:bookmarkStart w:id="10" w:name="_Toc242798554"/>
    </w:p>
    <w:p w:rsidR="00296F16" w:rsidRPr="00C71E68" w:rsidRDefault="00296F16" w:rsidP="000F115F">
      <w:pPr>
        <w:rPr>
          <w:rFonts w:ascii="Arial" w:hAnsi="Arial" w:cs="Arial"/>
        </w:rPr>
        <w:sectPr w:rsidR="00296F16" w:rsidRPr="00C71E68" w:rsidSect="002C6B4F">
          <w:footerReference w:type="default" r:id="rId10"/>
          <w:pgSz w:w="12240" w:h="15840" w:code="1"/>
          <w:pgMar w:top="1418" w:right="1134" w:bottom="1418" w:left="1418" w:header="567" w:footer="851" w:gutter="0"/>
          <w:cols w:space="720"/>
          <w:docGrid w:linePitch="299"/>
        </w:sectPr>
      </w:pPr>
    </w:p>
    <w:p w:rsidR="00865DDE" w:rsidRPr="00C71E68" w:rsidRDefault="001E2417" w:rsidP="00222DBC">
      <w:pPr>
        <w:pStyle w:val="Ttulo1"/>
        <w:rPr>
          <w:rFonts w:ascii="Arial" w:hAnsi="Arial" w:cs="Arial"/>
        </w:rPr>
      </w:pPr>
      <w:bookmarkStart w:id="11" w:name="_Toc242798556"/>
      <w:bookmarkStart w:id="12" w:name="_Toc48090894"/>
      <w:bookmarkEnd w:id="10"/>
      <w:r w:rsidRPr="00C71E68">
        <w:rPr>
          <w:rFonts w:ascii="Arial" w:hAnsi="Arial" w:cs="Arial"/>
        </w:rPr>
        <w:lastRenderedPageBreak/>
        <w:t>Identificación de los Requerimientos</w:t>
      </w:r>
      <w:bookmarkEnd w:id="11"/>
      <w:bookmarkEnd w:id="12"/>
    </w:p>
    <w:p w:rsidR="003A4175" w:rsidRPr="00C71E68" w:rsidRDefault="003A4175" w:rsidP="00752B60">
      <w:pPr>
        <w:pStyle w:val="ESTILOPARRAFOACLARACION"/>
        <w:rPr>
          <w:rFonts w:ascii="Arial" w:hAnsi="Arial"/>
          <w:sz w:val="24"/>
          <w:szCs w:val="24"/>
        </w:rPr>
      </w:pPr>
      <w:bookmarkStart w:id="13" w:name="_Toc240714731"/>
      <w:bookmarkStart w:id="14" w:name="_Toc242798557"/>
      <w:bookmarkStart w:id="15" w:name="_Toc240703850"/>
    </w:p>
    <w:p w:rsidR="00697D71" w:rsidRPr="00C71E68" w:rsidRDefault="001E2417" w:rsidP="00F07380">
      <w:pPr>
        <w:pStyle w:val="Ttulo2"/>
        <w:rPr>
          <w:rFonts w:ascii="Arial" w:hAnsi="Arial" w:cs="Arial"/>
          <w:lang w:val="pt-BR"/>
        </w:rPr>
      </w:pPr>
      <w:bookmarkStart w:id="16" w:name="_Toc240714732"/>
      <w:bookmarkStart w:id="17" w:name="_Toc242798558"/>
      <w:bookmarkStart w:id="18" w:name="_Toc48090895"/>
      <w:bookmarkEnd w:id="13"/>
      <w:bookmarkEnd w:id="14"/>
      <w:r w:rsidRPr="00C71E68">
        <w:rPr>
          <w:rFonts w:ascii="Arial" w:hAnsi="Arial" w:cs="Arial"/>
          <w:lang w:val="pt-BR"/>
        </w:rPr>
        <w:t>RequerimientoS</w:t>
      </w:r>
      <w:bookmarkEnd w:id="16"/>
      <w:bookmarkEnd w:id="17"/>
      <w:r w:rsidR="006A4964">
        <w:rPr>
          <w:rFonts w:ascii="Arial" w:hAnsi="Arial" w:cs="Arial"/>
          <w:lang w:val="pt-BR"/>
        </w:rPr>
        <w:t xml:space="preserve"> Funcionales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801"/>
        <w:gridCol w:w="7877"/>
      </w:tblGrid>
      <w:tr w:rsidR="00F07C52" w:rsidRPr="00C71E68" w:rsidTr="00831CC0">
        <w:trPr>
          <w:trHeight w:val="155"/>
        </w:trPr>
        <w:tc>
          <w:tcPr>
            <w:tcW w:w="0" w:type="auto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7FC" w:rsidRPr="00C71E68" w:rsidRDefault="00BD47FC" w:rsidP="007401B9">
            <w:pPr>
              <w:rPr>
                <w:rFonts w:ascii="Arial" w:eastAsia="Arial" w:hAnsi="Arial" w:cs="Arial"/>
                <w:b/>
                <w:szCs w:val="22"/>
              </w:rPr>
            </w:pPr>
            <w:r w:rsidRPr="00C71E68">
              <w:rPr>
                <w:rFonts w:ascii="Arial" w:hAnsi="Arial" w:cs="Arial"/>
                <w:b/>
              </w:rPr>
              <w:t>NEC01.01.01</w:t>
            </w:r>
          </w:p>
        </w:tc>
        <w:tc>
          <w:tcPr>
            <w:tcW w:w="0" w:type="auto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7FC" w:rsidRPr="00741D5E" w:rsidRDefault="00BD47FC" w:rsidP="007401B9">
            <w:pPr>
              <w:ind w:right="-189"/>
              <w:rPr>
                <w:rFonts w:ascii="Arial" w:eastAsia="Arial" w:hAnsi="Arial" w:cs="Arial"/>
                <w:b/>
                <w:szCs w:val="22"/>
              </w:rPr>
            </w:pPr>
            <w:r w:rsidRPr="00741D5E">
              <w:rPr>
                <w:rFonts w:ascii="Arial" w:eastAsia="Arial" w:hAnsi="Arial" w:cs="Arial"/>
                <w:b/>
                <w:szCs w:val="22"/>
              </w:rPr>
              <w:t>Ingreso de Factura Individual</w:t>
            </w:r>
          </w:p>
        </w:tc>
      </w:tr>
      <w:tr w:rsidR="00F07C52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7FC" w:rsidRPr="00C71E68" w:rsidRDefault="00BD47FC" w:rsidP="007401B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b/>
                <w:sz w:val="18"/>
                <w:szCs w:val="18"/>
              </w:rPr>
              <w:t>Objetivos asociados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7FC" w:rsidRPr="00C71E68" w:rsidRDefault="00BD47FC" w:rsidP="007401B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sz w:val="18"/>
                <w:szCs w:val="18"/>
              </w:rPr>
              <w:t>Ing</w:t>
            </w:r>
            <w:r w:rsidR="00F07C52">
              <w:rPr>
                <w:rFonts w:ascii="Arial" w:eastAsia="Arial" w:hAnsi="Arial" w:cs="Arial"/>
                <w:sz w:val="18"/>
                <w:szCs w:val="18"/>
              </w:rPr>
              <w:t xml:space="preserve">reso de </w:t>
            </w:r>
            <w:r w:rsidRPr="00C71E68">
              <w:rPr>
                <w:rFonts w:ascii="Arial" w:eastAsia="Arial" w:hAnsi="Arial" w:cs="Arial"/>
                <w:sz w:val="18"/>
                <w:szCs w:val="18"/>
              </w:rPr>
              <w:t>Factura</w:t>
            </w:r>
            <w:r w:rsidR="00F07C52">
              <w:rPr>
                <w:rFonts w:ascii="Arial" w:eastAsia="Arial" w:hAnsi="Arial" w:cs="Arial"/>
                <w:sz w:val="18"/>
                <w:szCs w:val="18"/>
              </w:rPr>
              <w:t>s de forma</w:t>
            </w:r>
            <w:r w:rsidRPr="00C71E68">
              <w:rPr>
                <w:rFonts w:ascii="Arial" w:eastAsia="Arial" w:hAnsi="Arial" w:cs="Arial"/>
                <w:sz w:val="18"/>
                <w:szCs w:val="18"/>
              </w:rPr>
              <w:t xml:space="preserve"> individual con sus campos correspondientes.</w:t>
            </w:r>
          </w:p>
        </w:tc>
      </w:tr>
      <w:tr w:rsidR="00F07C52" w:rsidRPr="00C71E68" w:rsidTr="00831CC0">
        <w:trPr>
          <w:trHeight w:val="4571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7FC" w:rsidRPr="00C71E68" w:rsidRDefault="00BD47FC" w:rsidP="007401B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964" w:rsidRDefault="006A4964" w:rsidP="00BD47F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 módulo de facturas debe permitir ingresar los siguientes datos para registrar facturas</w:t>
            </w:r>
          </w:p>
          <w:p w:rsidR="006A4964" w:rsidRDefault="006A4964" w:rsidP="00BD47F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Tablaconcuadrculaclara"/>
              <w:tblW w:w="0" w:type="auto"/>
              <w:tblLook w:val="04A0" w:firstRow="1" w:lastRow="0" w:firstColumn="1" w:lastColumn="0" w:noHBand="0" w:noVBand="1"/>
            </w:tblPr>
            <w:tblGrid>
              <w:gridCol w:w="7667"/>
            </w:tblGrid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Folio: ID único generado automáticamente por sistema </w:t>
                  </w:r>
                  <w:r w:rsidR="008D34FE">
                    <w:rPr>
                      <w:rFonts w:ascii="Arial" w:eastAsia="Arial" w:hAnsi="Arial" w:cs="Arial"/>
                      <w:sz w:val="18"/>
                      <w:szCs w:val="18"/>
                    </w:rPr>
                    <w:t>al</w:t>
                  </w: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registrar factura.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Fecha de emisión: Fecha en la que se registra la factura.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Rut:</w:t>
                  </w:r>
                  <w:r w:rsidR="007B53C9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</w:t>
                  </w:r>
                  <w:r w:rsidR="007B53C9" w:rsidRPr="007B53C9">
                    <w:rPr>
                      <w:rFonts w:ascii="Arial" w:eastAsia="Arial" w:hAnsi="Arial" w:cs="Arial"/>
                      <w:sz w:val="18"/>
                      <w:szCs w:val="18"/>
                    </w:rPr>
                    <w:t>El Registro Único Tributario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Razón Social:</w:t>
                  </w:r>
                  <w:r w:rsidR="007B53C9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</w:t>
                  </w:r>
                  <w:r w:rsidR="007B53C9" w:rsidRPr="007B53C9">
                    <w:rPr>
                      <w:rFonts w:ascii="Arial" w:eastAsia="Arial" w:hAnsi="Arial" w:cs="Arial"/>
                      <w:sz w:val="18"/>
                      <w:szCs w:val="18"/>
                    </w:rPr>
                    <w:t>Nombre con que una entidad o sociedad mercantil está registrada legalmente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Giro:</w:t>
                  </w:r>
                  <w:r w:rsidR="007B53C9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Actividad o negocio que desarrolla una empresa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Dirección: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Comuna: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Ciudad: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Monto Neto:</w:t>
                  </w:r>
                  <w:r w:rsidR="007B53C9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</w:t>
                  </w:r>
                  <w:r w:rsidR="007B53C9" w:rsidRPr="007B53C9">
                    <w:rPr>
                      <w:rFonts w:ascii="Arial" w:eastAsia="Arial" w:hAnsi="Arial" w:cs="Arial"/>
                      <w:sz w:val="18"/>
                      <w:szCs w:val="18"/>
                    </w:rPr>
                    <w:t>Término utilizado para referirse al valor que adquiere una variable al descontarle una cantidad determinada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Monto Total: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Es la suma de todos los productos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Articulo: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Se refiere al producto solicitado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Precio unitario: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Valor o costo asociado a un producto</w:t>
                  </w:r>
                </w:p>
              </w:tc>
            </w:tr>
            <w:tr w:rsidR="006A4964" w:rsidRPr="007444D2" w:rsidTr="00741D5E">
              <w:tc>
                <w:tcPr>
                  <w:tcW w:w="0" w:type="auto"/>
                </w:tcPr>
                <w:p w:rsidR="006A4964" w:rsidRPr="007444D2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Cantidad: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 Hace referencia a cantidad de productos solicitados</w:t>
                  </w:r>
                </w:p>
              </w:tc>
            </w:tr>
            <w:tr w:rsidR="006A4964" w:rsidRPr="00F01695" w:rsidTr="00741D5E">
              <w:tc>
                <w:tcPr>
                  <w:tcW w:w="0" w:type="auto"/>
                </w:tcPr>
                <w:p w:rsidR="006A4964" w:rsidRPr="00F01695" w:rsidRDefault="006A4964" w:rsidP="006A4964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7444D2">
                    <w:rPr>
                      <w:rFonts w:ascii="Arial" w:eastAsia="Arial" w:hAnsi="Arial" w:cs="Arial"/>
                      <w:sz w:val="18"/>
                      <w:szCs w:val="18"/>
                    </w:rPr>
                    <w:t>Descripción: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Indica una breve reseña de los productos requeridos</w:t>
                  </w:r>
                </w:p>
              </w:tc>
            </w:tr>
          </w:tbl>
          <w:p w:rsidR="006A4964" w:rsidRDefault="006A4964" w:rsidP="00BD47F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6A4964" w:rsidRDefault="006A4964" w:rsidP="00BD47F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6A4964" w:rsidRPr="00741D5E" w:rsidRDefault="006A4964" w:rsidP="00741D5E">
            <w:pPr>
              <w:pStyle w:val="Prrafodelista"/>
              <w:numPr>
                <w:ilvl w:val="0"/>
                <w:numId w:val="44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6A4964">
              <w:rPr>
                <w:rFonts w:ascii="Arial" w:eastAsia="Arial" w:hAnsi="Arial" w:cs="Arial"/>
                <w:sz w:val="18"/>
                <w:szCs w:val="18"/>
              </w:rPr>
              <w:t xml:space="preserve">La factura ingresada </w:t>
            </w:r>
            <w:r w:rsidR="00A14F3B">
              <w:rPr>
                <w:rFonts w:ascii="Arial" w:eastAsia="Arial" w:hAnsi="Arial" w:cs="Arial"/>
                <w:sz w:val="18"/>
                <w:szCs w:val="18"/>
              </w:rPr>
              <w:t>debe quedar</w:t>
            </w:r>
            <w:r w:rsidRPr="006A4964">
              <w:rPr>
                <w:rFonts w:ascii="Arial" w:eastAsia="Arial" w:hAnsi="Arial" w:cs="Arial"/>
                <w:sz w:val="18"/>
                <w:szCs w:val="18"/>
              </w:rPr>
              <w:t xml:space="preserve"> almacenada en una base de datos para su</w:t>
            </w:r>
            <w:r w:rsidRPr="00741D5E">
              <w:rPr>
                <w:rFonts w:ascii="Arial" w:eastAsia="Arial" w:hAnsi="Arial" w:cs="Arial"/>
                <w:sz w:val="18"/>
                <w:szCs w:val="18"/>
              </w:rPr>
              <w:t xml:space="preserve"> posterior consulta y manipulación.</w:t>
            </w:r>
          </w:p>
          <w:p w:rsidR="00741D5E" w:rsidRPr="00741D5E" w:rsidRDefault="006A4964" w:rsidP="00741D5E">
            <w:pPr>
              <w:pStyle w:val="Prrafodelista"/>
              <w:numPr>
                <w:ilvl w:val="0"/>
                <w:numId w:val="44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Todos los datos deben ser ingresados para poder realizar el registro de factura.</w:t>
            </w:r>
          </w:p>
          <w:p w:rsidR="006A4964" w:rsidRPr="00C71E68" w:rsidRDefault="006A4964" w:rsidP="00BD47F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BD47FC" w:rsidRPr="00C71E68" w:rsidRDefault="00BD47FC" w:rsidP="00BD47FC">
      <w:pPr>
        <w:rPr>
          <w:rFonts w:ascii="Arial" w:hAnsi="Arial" w:cs="Arial"/>
          <w:lang w:val="pt-BR"/>
        </w:rPr>
      </w:pPr>
    </w:p>
    <w:p w:rsidR="00694BDE" w:rsidRPr="00C71E68" w:rsidRDefault="00694BDE" w:rsidP="00694BDE">
      <w:pPr>
        <w:rPr>
          <w:rFonts w:ascii="Arial" w:hAnsi="Arial" w:cs="Arial"/>
          <w:lang w:val="es-CO" w:eastAsia="ar-SA"/>
        </w:rPr>
      </w:pPr>
    </w:p>
    <w:p w:rsidR="007401B9" w:rsidRDefault="007401B9" w:rsidP="00F13B82">
      <w:pPr>
        <w:pStyle w:val="ESTILOPARRAFOACLARACION"/>
        <w:rPr>
          <w:rFonts w:ascii="Arial" w:hAnsi="Arial"/>
        </w:rPr>
      </w:pPr>
    </w:p>
    <w:p w:rsidR="00741D5E" w:rsidRPr="00741D5E" w:rsidRDefault="00741D5E" w:rsidP="00741D5E">
      <w:pPr>
        <w:rPr>
          <w:lang w:val="es-CO" w:eastAsia="ar-SA"/>
        </w:rPr>
      </w:pPr>
    </w:p>
    <w:tbl>
      <w:tblPr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951"/>
        <w:gridCol w:w="7820"/>
      </w:tblGrid>
      <w:tr w:rsidR="00694BDE" w:rsidRPr="00C71E68" w:rsidTr="00831CC0">
        <w:trPr>
          <w:trHeight w:val="237"/>
        </w:trPr>
        <w:tc>
          <w:tcPr>
            <w:tcW w:w="0" w:type="auto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1B9" w:rsidRPr="00741D5E" w:rsidRDefault="00856428" w:rsidP="007401B9">
            <w:pPr>
              <w:rPr>
                <w:rFonts w:ascii="Arial" w:hAnsi="Arial" w:cs="Arial"/>
                <w:b/>
              </w:rPr>
            </w:pPr>
            <w:r w:rsidRPr="00C71E68">
              <w:rPr>
                <w:rFonts w:ascii="Arial" w:hAnsi="Arial" w:cs="Arial"/>
                <w:b/>
              </w:rPr>
              <w:t>NEC02</w:t>
            </w:r>
            <w:r w:rsidR="007401B9" w:rsidRPr="00C71E68">
              <w:rPr>
                <w:rFonts w:ascii="Arial" w:hAnsi="Arial" w:cs="Arial"/>
                <w:b/>
              </w:rPr>
              <w:t>.01.01</w:t>
            </w:r>
          </w:p>
        </w:tc>
        <w:tc>
          <w:tcPr>
            <w:tcW w:w="782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1B9" w:rsidRPr="00741D5E" w:rsidRDefault="00856428" w:rsidP="007401B9">
            <w:pPr>
              <w:ind w:right="-189"/>
              <w:rPr>
                <w:rFonts w:ascii="Arial" w:hAnsi="Arial" w:cs="Arial"/>
                <w:b/>
              </w:rPr>
            </w:pPr>
            <w:r w:rsidRPr="00741D5E">
              <w:rPr>
                <w:rFonts w:ascii="Arial" w:hAnsi="Arial" w:cs="Arial"/>
                <w:b/>
              </w:rPr>
              <w:t>Ingreso de facturas masivas</w:t>
            </w:r>
          </w:p>
        </w:tc>
      </w:tr>
      <w:tr w:rsidR="00694BDE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1B9" w:rsidRPr="00C71E68" w:rsidRDefault="007401B9" w:rsidP="007401B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b/>
                <w:sz w:val="18"/>
                <w:szCs w:val="18"/>
              </w:rPr>
              <w:t>Objetivos asociados</w:t>
            </w:r>
          </w:p>
        </w:tc>
        <w:tc>
          <w:tcPr>
            <w:tcW w:w="7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1B9" w:rsidRPr="00C71E68" w:rsidRDefault="00741D5E" w:rsidP="00694BD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Carga masiva de</w:t>
            </w:r>
            <w:r w:rsidR="007401B9" w:rsidRPr="00C71E68">
              <w:rPr>
                <w:rFonts w:ascii="Arial" w:eastAsia="Arial" w:hAnsi="Arial" w:cs="Arial"/>
                <w:sz w:val="18"/>
                <w:szCs w:val="18"/>
              </w:rPr>
              <w:t xml:space="preserve"> Factura</w:t>
            </w:r>
            <w:r w:rsidR="00694BDE" w:rsidRPr="00C71E68"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</w:tc>
      </w:tr>
      <w:tr w:rsidR="00694BDE" w:rsidRPr="00C71E68" w:rsidTr="00831CC0">
        <w:trPr>
          <w:trHeight w:val="9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1B9" w:rsidRPr="00C71E68" w:rsidRDefault="007401B9" w:rsidP="007401B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1B9" w:rsidRDefault="007401B9" w:rsidP="00A14F3B">
            <w:pPr>
              <w:pStyle w:val="Prrafodelista"/>
              <w:rPr>
                <w:rFonts w:ascii="Arial" w:eastAsia="Arial" w:hAnsi="Arial" w:cs="Arial"/>
                <w:sz w:val="18"/>
                <w:szCs w:val="18"/>
              </w:rPr>
            </w:pPr>
          </w:p>
          <w:p w:rsidR="006A4964" w:rsidRDefault="006A4964" w:rsidP="006A4964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Modulo debe permitir </w:t>
            </w:r>
            <w:r w:rsidR="00A14F3B">
              <w:rPr>
                <w:rFonts w:ascii="Arial" w:eastAsia="Arial" w:hAnsi="Arial" w:cs="Arial"/>
                <w:sz w:val="18"/>
                <w:szCs w:val="18"/>
              </w:rPr>
              <w:t>cargar facturas desde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archivo Excel</w:t>
            </w:r>
            <w:r w:rsidR="00741D5E">
              <w:rPr>
                <w:rFonts w:ascii="Arial" w:eastAsia="Arial" w:hAnsi="Arial" w:cs="Arial"/>
                <w:sz w:val="18"/>
                <w:szCs w:val="18"/>
              </w:rPr>
              <w:t xml:space="preserve"> que fue previamente generado por sistema.</w:t>
            </w:r>
          </w:p>
          <w:p w:rsidR="006A4964" w:rsidRPr="006A4964" w:rsidRDefault="006A4964" w:rsidP="00741D5E">
            <w:pPr>
              <w:pStyle w:val="Prrafodelista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CE0DB5" w:rsidRDefault="00CE0DB5" w:rsidP="00CE0DB5">
      <w:pPr>
        <w:rPr>
          <w:rFonts w:ascii="Arial" w:hAnsi="Arial" w:cs="Arial"/>
          <w:lang w:val="es-CO" w:eastAsia="ar-SA"/>
        </w:rPr>
      </w:pPr>
    </w:p>
    <w:p w:rsidR="00741D5E" w:rsidRDefault="00741D5E" w:rsidP="00CE0DB5">
      <w:pPr>
        <w:rPr>
          <w:rFonts w:ascii="Arial" w:hAnsi="Arial" w:cs="Arial"/>
          <w:lang w:val="es-CO" w:eastAsia="ar-SA"/>
        </w:rPr>
      </w:pPr>
    </w:p>
    <w:p w:rsidR="00741D5E" w:rsidRDefault="00741D5E" w:rsidP="00CE0DB5">
      <w:pPr>
        <w:rPr>
          <w:rFonts w:ascii="Arial" w:hAnsi="Arial" w:cs="Arial"/>
          <w:lang w:val="es-CO" w:eastAsia="ar-SA"/>
        </w:rPr>
      </w:pPr>
    </w:p>
    <w:p w:rsidR="00741D5E" w:rsidRPr="00C71E68" w:rsidRDefault="00741D5E" w:rsidP="00CE0DB5">
      <w:pPr>
        <w:rPr>
          <w:rFonts w:ascii="Arial" w:hAnsi="Arial" w:cs="Arial"/>
          <w:lang w:val="es-CO" w:eastAsia="ar-SA"/>
        </w:rPr>
      </w:pPr>
    </w:p>
    <w:p w:rsidR="00CE0DB5" w:rsidRPr="00C71E68" w:rsidRDefault="00CE0DB5" w:rsidP="00CE0DB5">
      <w:pPr>
        <w:rPr>
          <w:rFonts w:ascii="Arial" w:hAnsi="Arial" w:cs="Arial"/>
          <w:lang w:val="es-CO" w:eastAsia="ar-SA"/>
        </w:rPr>
      </w:pP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855"/>
        <w:gridCol w:w="7774"/>
      </w:tblGrid>
      <w:tr w:rsidR="00CE0DB5" w:rsidRPr="00C71E68" w:rsidTr="00831CC0">
        <w:trPr>
          <w:trHeight w:val="172"/>
        </w:trPr>
        <w:tc>
          <w:tcPr>
            <w:tcW w:w="0" w:type="auto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rPr>
                <w:rFonts w:ascii="Arial" w:eastAsia="Arial" w:hAnsi="Arial" w:cs="Arial"/>
                <w:b/>
                <w:szCs w:val="22"/>
              </w:rPr>
            </w:pPr>
            <w:r w:rsidRPr="00C71E68">
              <w:rPr>
                <w:rFonts w:ascii="Arial" w:hAnsi="Arial" w:cs="Arial"/>
                <w:b/>
              </w:rPr>
              <w:lastRenderedPageBreak/>
              <w:t>NEC03.01.01</w:t>
            </w:r>
          </w:p>
        </w:tc>
        <w:tc>
          <w:tcPr>
            <w:tcW w:w="7774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ind w:right="-189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741D5E">
              <w:rPr>
                <w:rFonts w:ascii="Arial" w:hAnsi="Arial" w:cs="Arial"/>
                <w:b/>
              </w:rPr>
              <w:t>Anular facturas</w:t>
            </w:r>
          </w:p>
        </w:tc>
      </w:tr>
      <w:tr w:rsidR="00CE0DB5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b/>
                <w:sz w:val="18"/>
                <w:szCs w:val="18"/>
              </w:rPr>
              <w:t>Objetivos asociados</w:t>
            </w:r>
          </w:p>
        </w:tc>
        <w:tc>
          <w:tcPr>
            <w:tcW w:w="7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sz w:val="18"/>
                <w:szCs w:val="18"/>
              </w:rPr>
              <w:t>Anular factura ya</w:t>
            </w:r>
            <w:r w:rsidR="00741D5E">
              <w:rPr>
                <w:rFonts w:ascii="Arial" w:eastAsia="Arial" w:hAnsi="Arial" w:cs="Arial"/>
                <w:sz w:val="18"/>
                <w:szCs w:val="18"/>
              </w:rPr>
              <w:t xml:space="preserve"> registradas</w:t>
            </w:r>
            <w:r w:rsidR="004A538E">
              <w:rPr>
                <w:rFonts w:ascii="Arial" w:eastAsia="Arial" w:hAnsi="Arial" w:cs="Arial"/>
                <w:sz w:val="18"/>
                <w:szCs w:val="18"/>
              </w:rPr>
              <w:t xml:space="preserve"> o generada</w:t>
            </w:r>
          </w:p>
        </w:tc>
      </w:tr>
      <w:tr w:rsidR="00CE0DB5" w:rsidRPr="00C71E68" w:rsidTr="00831CC0">
        <w:trPr>
          <w:trHeight w:val="9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D5E" w:rsidRDefault="00741D5E" w:rsidP="00741D5E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En </w:t>
            </w:r>
            <w:r w:rsidR="006F1990">
              <w:rPr>
                <w:rFonts w:ascii="Arial" w:eastAsia="Arial" w:hAnsi="Arial" w:cs="Arial"/>
                <w:sz w:val="18"/>
                <w:szCs w:val="18"/>
              </w:rPr>
              <w:t>módulo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 facturas se debe poder realizar anulación de facturas según sea necesario</w:t>
            </w:r>
            <w:r w:rsidR="006F1990">
              <w:rPr>
                <w:rFonts w:ascii="Arial" w:eastAsia="Arial" w:hAnsi="Arial" w:cs="Arial"/>
                <w:sz w:val="18"/>
                <w:szCs w:val="18"/>
              </w:rPr>
              <w:t xml:space="preserve"> del mes en curso.</w:t>
            </w:r>
          </w:p>
          <w:p w:rsidR="00741D5E" w:rsidRDefault="00741D5E" w:rsidP="00741D5E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Debe permitir buscar facturas tanto por folio u otro identificador del proveedor</w:t>
            </w:r>
          </w:p>
          <w:p w:rsidR="006F1990" w:rsidRDefault="006F1990" w:rsidP="00741D5E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Debe permitir anular más de una factura</w:t>
            </w:r>
          </w:p>
          <w:p w:rsidR="006F1990" w:rsidRDefault="006F1990" w:rsidP="006F1990">
            <w:pPr>
              <w:pStyle w:val="Prrafodelista"/>
              <w:rPr>
                <w:rFonts w:ascii="Arial" w:eastAsia="Arial" w:hAnsi="Arial" w:cs="Arial"/>
                <w:sz w:val="18"/>
                <w:szCs w:val="18"/>
              </w:rPr>
            </w:pPr>
          </w:p>
          <w:p w:rsidR="00741D5E" w:rsidRPr="00741D5E" w:rsidRDefault="00741D5E" w:rsidP="00741D5E">
            <w:pPr>
              <w:pStyle w:val="Prrafodelista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CE0DB5" w:rsidRPr="00C71E68" w:rsidRDefault="00CE0DB5" w:rsidP="00CE0DB5">
      <w:pPr>
        <w:rPr>
          <w:rFonts w:ascii="Arial" w:hAnsi="Arial" w:cs="Arial"/>
          <w:lang w:val="es-CO" w:eastAsia="ar-SA"/>
        </w:rPr>
      </w:pPr>
    </w:p>
    <w:p w:rsidR="007401B9" w:rsidRPr="00C71E68" w:rsidRDefault="007401B9" w:rsidP="00F13B82">
      <w:pPr>
        <w:pStyle w:val="ESTILOPARRAFOACLARACION"/>
        <w:rPr>
          <w:rFonts w:ascii="Arial" w:hAnsi="Arial"/>
        </w:rPr>
      </w:pPr>
    </w:p>
    <w:p w:rsidR="007401B9" w:rsidRPr="00C71E68" w:rsidRDefault="007401B9" w:rsidP="00F13B82">
      <w:pPr>
        <w:pStyle w:val="ESTILOPARRAFOACLARACION"/>
        <w:rPr>
          <w:rFonts w:ascii="Arial" w:hAnsi="Arial"/>
        </w:rPr>
      </w:pPr>
    </w:p>
    <w:p w:rsidR="007401B9" w:rsidRPr="00C71E68" w:rsidRDefault="007401B9" w:rsidP="00F13B82">
      <w:pPr>
        <w:pStyle w:val="ESTILOPARRAFOACLARACION"/>
        <w:rPr>
          <w:rFonts w:ascii="Arial" w:hAnsi="Arial"/>
        </w:rPr>
      </w:pP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951"/>
        <w:gridCol w:w="7678"/>
      </w:tblGrid>
      <w:tr w:rsidR="00CE0DB5" w:rsidRPr="00C71E68" w:rsidTr="00831CC0">
        <w:trPr>
          <w:trHeight w:val="267"/>
        </w:trPr>
        <w:tc>
          <w:tcPr>
            <w:tcW w:w="0" w:type="auto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rPr>
                <w:rFonts w:ascii="Arial" w:eastAsia="Arial" w:hAnsi="Arial" w:cs="Arial"/>
                <w:b/>
                <w:szCs w:val="22"/>
              </w:rPr>
            </w:pPr>
            <w:r w:rsidRPr="00C71E68">
              <w:rPr>
                <w:rFonts w:ascii="Arial" w:hAnsi="Arial" w:cs="Arial"/>
                <w:b/>
              </w:rPr>
              <w:t>NEC04.01.01</w:t>
            </w:r>
          </w:p>
        </w:tc>
        <w:tc>
          <w:tcPr>
            <w:tcW w:w="7678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ind w:right="-189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741D5E">
              <w:rPr>
                <w:rFonts w:ascii="Arial" w:hAnsi="Arial" w:cs="Arial"/>
                <w:b/>
              </w:rPr>
              <w:t>Consulta de facturas en un determinado periodo de tiempo</w:t>
            </w:r>
          </w:p>
        </w:tc>
      </w:tr>
      <w:tr w:rsidR="00CE0DB5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b/>
                <w:sz w:val="18"/>
                <w:szCs w:val="18"/>
              </w:rPr>
              <w:t>Objetivos asociados</w:t>
            </w:r>
          </w:p>
        </w:tc>
        <w:tc>
          <w:tcPr>
            <w:tcW w:w="7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6F1990" w:rsidP="002C6B4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Realizar una consulta de facturas</w:t>
            </w:r>
            <w:r w:rsidR="004A538E">
              <w:rPr>
                <w:rFonts w:ascii="Arial" w:eastAsia="Arial" w:hAnsi="Arial" w:cs="Arial"/>
                <w:sz w:val="18"/>
                <w:szCs w:val="18"/>
              </w:rPr>
              <w:t>, registradas, generadas y anuladas</w:t>
            </w:r>
          </w:p>
        </w:tc>
      </w:tr>
      <w:tr w:rsidR="00CE0DB5" w:rsidRPr="00C71E68" w:rsidTr="00831CC0">
        <w:trPr>
          <w:trHeight w:val="9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90" w:rsidRDefault="006F1990" w:rsidP="006F1990">
            <w:pPr>
              <w:pStyle w:val="Prrafodelista"/>
              <w:numPr>
                <w:ilvl w:val="0"/>
                <w:numId w:val="46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debe poder buscar una factura en determinadas fechas</w:t>
            </w:r>
          </w:p>
          <w:p w:rsidR="004A538E" w:rsidRDefault="004A538E" w:rsidP="006F1990">
            <w:pPr>
              <w:pStyle w:val="Prrafodelista"/>
              <w:numPr>
                <w:ilvl w:val="0"/>
                <w:numId w:val="46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debe poder consultar, facturas previamente generadas, registradas o anuladas</w:t>
            </w:r>
          </w:p>
          <w:p w:rsidR="006F1990" w:rsidRDefault="006F1990" w:rsidP="006F1990">
            <w:pPr>
              <w:pStyle w:val="Prrafodelista"/>
              <w:numPr>
                <w:ilvl w:val="0"/>
                <w:numId w:val="46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debe realizar consulta de facturas por medio de folio</w:t>
            </w:r>
          </w:p>
          <w:p w:rsidR="006F1990" w:rsidRDefault="006F1990" w:rsidP="006F1990">
            <w:pPr>
              <w:pStyle w:val="Prrafodelista"/>
              <w:numPr>
                <w:ilvl w:val="0"/>
                <w:numId w:val="46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debe consultar facturas mediante ingreso de Rut</w:t>
            </w:r>
          </w:p>
          <w:p w:rsidR="006F1990" w:rsidRPr="006F1990" w:rsidRDefault="006F1990" w:rsidP="006F1990">
            <w:pPr>
              <w:pStyle w:val="Prrafodelista"/>
              <w:numPr>
                <w:ilvl w:val="0"/>
                <w:numId w:val="46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debe consultar facturas mediante razón social</w:t>
            </w:r>
          </w:p>
        </w:tc>
      </w:tr>
    </w:tbl>
    <w:p w:rsidR="00CE0DB5" w:rsidRPr="00C71E68" w:rsidRDefault="00CE0DB5" w:rsidP="00CE0DB5">
      <w:pPr>
        <w:rPr>
          <w:rFonts w:ascii="Arial" w:hAnsi="Arial" w:cs="Arial"/>
          <w:lang w:val="es-CO" w:eastAsia="ar-SA"/>
        </w:rPr>
      </w:pPr>
    </w:p>
    <w:p w:rsidR="00C71E68" w:rsidRPr="00C71E68" w:rsidRDefault="00C71E68" w:rsidP="00CE0DB5">
      <w:pPr>
        <w:rPr>
          <w:rFonts w:ascii="Arial" w:hAnsi="Arial" w:cs="Arial"/>
          <w:lang w:val="es-CO" w:eastAsia="ar-SA"/>
        </w:rPr>
      </w:pPr>
    </w:p>
    <w:p w:rsidR="00C71E68" w:rsidRPr="00C71E68" w:rsidRDefault="00C71E68" w:rsidP="00CE0DB5">
      <w:pPr>
        <w:rPr>
          <w:rFonts w:ascii="Arial" w:hAnsi="Arial" w:cs="Arial"/>
          <w:lang w:val="es-CO"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951"/>
        <w:gridCol w:w="7678"/>
      </w:tblGrid>
      <w:tr w:rsidR="00CE0DB5" w:rsidRPr="00C71E68" w:rsidTr="00831CC0">
        <w:trPr>
          <w:trHeight w:val="297"/>
        </w:trPr>
        <w:tc>
          <w:tcPr>
            <w:tcW w:w="0" w:type="auto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rPr>
                <w:rFonts w:ascii="Arial" w:eastAsia="Arial" w:hAnsi="Arial" w:cs="Arial"/>
                <w:b/>
                <w:szCs w:val="22"/>
              </w:rPr>
            </w:pPr>
            <w:r w:rsidRPr="00C71E68">
              <w:rPr>
                <w:rFonts w:ascii="Arial" w:hAnsi="Arial" w:cs="Arial"/>
                <w:b/>
              </w:rPr>
              <w:t>NEC05.01.01</w:t>
            </w:r>
          </w:p>
        </w:tc>
        <w:tc>
          <w:tcPr>
            <w:tcW w:w="7678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ind w:right="-189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741D5E">
              <w:rPr>
                <w:rFonts w:ascii="Arial" w:hAnsi="Arial" w:cs="Arial"/>
                <w:b/>
              </w:rPr>
              <w:t>Exportar a Excel y PDF las consultas de facturas</w:t>
            </w:r>
          </w:p>
        </w:tc>
      </w:tr>
      <w:tr w:rsidR="00CE0DB5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b/>
                <w:sz w:val="18"/>
                <w:szCs w:val="18"/>
              </w:rPr>
              <w:t>Objetivos asociados</w:t>
            </w:r>
          </w:p>
        </w:tc>
        <w:tc>
          <w:tcPr>
            <w:tcW w:w="7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4A538E" w:rsidP="002C6B4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Exportar consulta de facturas</w:t>
            </w:r>
          </w:p>
        </w:tc>
      </w:tr>
      <w:tr w:rsidR="00CE0DB5" w:rsidRPr="00C71E68" w:rsidTr="00831CC0">
        <w:trPr>
          <w:trHeight w:val="9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DB5" w:rsidRPr="00C71E68" w:rsidRDefault="00CE0DB5" w:rsidP="002C6B4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71E68"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90" w:rsidRPr="004A538E" w:rsidRDefault="006F1990" w:rsidP="004A538E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6F1990" w:rsidRDefault="004A538E" w:rsidP="006F1990">
            <w:pPr>
              <w:pStyle w:val="Prrafodelista"/>
              <w:numPr>
                <w:ilvl w:val="0"/>
                <w:numId w:val="47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debe poder exportar un historial de consultas de facturas</w:t>
            </w:r>
          </w:p>
          <w:p w:rsidR="004A538E" w:rsidRDefault="004A538E" w:rsidP="006F1990">
            <w:pPr>
              <w:pStyle w:val="Prrafodelista"/>
              <w:numPr>
                <w:ilvl w:val="0"/>
                <w:numId w:val="47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 exportación de consultas puede ser diaria, semanal</w:t>
            </w:r>
            <w:r w:rsidR="007F6D79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  <w:szCs w:val="18"/>
              </w:rPr>
              <w:t>mensual</w:t>
            </w:r>
            <w:r w:rsidR="007F6D79">
              <w:rPr>
                <w:rFonts w:ascii="Arial" w:eastAsia="Arial" w:hAnsi="Arial" w:cs="Arial"/>
                <w:sz w:val="18"/>
                <w:szCs w:val="18"/>
              </w:rPr>
              <w:t xml:space="preserve"> o anual.</w:t>
            </w:r>
          </w:p>
          <w:p w:rsidR="004A538E" w:rsidRPr="006F1990" w:rsidRDefault="007F6D79" w:rsidP="006F1990">
            <w:pPr>
              <w:pStyle w:val="Prrafodelista"/>
              <w:numPr>
                <w:ilvl w:val="0"/>
                <w:numId w:val="47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 exportar consulta s</w:t>
            </w:r>
            <w:r w:rsidR="004A538E">
              <w:rPr>
                <w:rFonts w:ascii="Arial" w:eastAsia="Arial" w:hAnsi="Arial" w:cs="Arial"/>
                <w:sz w:val="18"/>
                <w:szCs w:val="18"/>
              </w:rPr>
              <w:t>e debe poder identificar tipos de facturas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4A538E">
              <w:rPr>
                <w:rFonts w:ascii="Arial" w:eastAsia="Arial" w:hAnsi="Arial" w:cs="Arial"/>
                <w:sz w:val="18"/>
                <w:szCs w:val="18"/>
              </w:rPr>
              <w:t xml:space="preserve"> registradas, generadas y anuladas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:rsidR="00CE0DB5" w:rsidRPr="00C71E68" w:rsidRDefault="00CE0DB5" w:rsidP="00CE0DB5">
      <w:pPr>
        <w:rPr>
          <w:rFonts w:ascii="Arial" w:hAnsi="Arial" w:cs="Arial"/>
          <w:lang w:val="es-CO" w:eastAsia="ar-SA"/>
        </w:rPr>
      </w:pPr>
    </w:p>
    <w:p w:rsidR="007401B9" w:rsidRPr="00C71E68" w:rsidRDefault="007401B9" w:rsidP="00F13B82">
      <w:pPr>
        <w:pStyle w:val="ESTILOPARRAFOACLARACION"/>
        <w:rPr>
          <w:rFonts w:ascii="Arial" w:hAnsi="Arial"/>
        </w:rPr>
      </w:pPr>
    </w:p>
    <w:p w:rsidR="00E92C3B" w:rsidRPr="00C71E68" w:rsidRDefault="00E92C3B" w:rsidP="00F545F6">
      <w:pPr>
        <w:rPr>
          <w:rFonts w:ascii="Arial" w:hAnsi="Arial" w:cs="Arial"/>
        </w:rPr>
      </w:pPr>
    </w:p>
    <w:p w:rsidR="00C71E68" w:rsidRPr="00C71E68" w:rsidRDefault="00C71E68" w:rsidP="00F545F6">
      <w:pPr>
        <w:rPr>
          <w:rFonts w:ascii="Arial" w:hAnsi="Arial" w:cs="Arial"/>
        </w:rPr>
      </w:pPr>
    </w:p>
    <w:p w:rsidR="00C71E68" w:rsidRDefault="00C71E68" w:rsidP="00F545F6">
      <w:pPr>
        <w:rPr>
          <w:rFonts w:ascii="Arial" w:hAnsi="Arial" w:cs="Arial"/>
        </w:rPr>
      </w:pPr>
    </w:p>
    <w:p w:rsidR="004A538E" w:rsidRDefault="004A538E" w:rsidP="00F545F6">
      <w:pPr>
        <w:rPr>
          <w:rFonts w:ascii="Arial" w:hAnsi="Arial" w:cs="Arial"/>
        </w:rPr>
      </w:pPr>
    </w:p>
    <w:p w:rsidR="004A538E" w:rsidRDefault="004A538E" w:rsidP="00F545F6">
      <w:pPr>
        <w:rPr>
          <w:rFonts w:ascii="Arial" w:hAnsi="Arial" w:cs="Arial"/>
        </w:rPr>
      </w:pPr>
    </w:p>
    <w:p w:rsidR="004A538E" w:rsidRDefault="004A538E" w:rsidP="00F545F6">
      <w:pPr>
        <w:rPr>
          <w:rFonts w:ascii="Arial" w:hAnsi="Arial" w:cs="Arial"/>
        </w:rPr>
      </w:pPr>
    </w:p>
    <w:p w:rsidR="004A538E" w:rsidRDefault="004A538E" w:rsidP="00F545F6">
      <w:pPr>
        <w:rPr>
          <w:rFonts w:ascii="Arial" w:hAnsi="Arial" w:cs="Arial"/>
        </w:rPr>
      </w:pPr>
    </w:p>
    <w:p w:rsidR="004A538E" w:rsidRDefault="004A538E" w:rsidP="00F545F6">
      <w:pPr>
        <w:rPr>
          <w:rFonts w:ascii="Arial" w:hAnsi="Arial" w:cs="Arial"/>
        </w:rPr>
      </w:pPr>
    </w:p>
    <w:p w:rsidR="007F6D79" w:rsidRDefault="007F6D79" w:rsidP="00F545F6">
      <w:pPr>
        <w:rPr>
          <w:rFonts w:ascii="Arial" w:hAnsi="Arial" w:cs="Arial"/>
        </w:rPr>
      </w:pPr>
    </w:p>
    <w:p w:rsidR="007F6D79" w:rsidRDefault="007F6D79" w:rsidP="00F545F6">
      <w:pPr>
        <w:rPr>
          <w:rFonts w:ascii="Arial" w:hAnsi="Arial" w:cs="Arial"/>
        </w:rPr>
      </w:pPr>
    </w:p>
    <w:p w:rsidR="007F6D79" w:rsidRDefault="007F6D79" w:rsidP="00F545F6">
      <w:pPr>
        <w:rPr>
          <w:rFonts w:ascii="Arial" w:hAnsi="Arial" w:cs="Arial"/>
        </w:rPr>
      </w:pPr>
    </w:p>
    <w:p w:rsidR="007F6D79" w:rsidRDefault="007F6D79" w:rsidP="00F545F6">
      <w:pPr>
        <w:rPr>
          <w:rFonts w:ascii="Arial" w:hAnsi="Arial" w:cs="Arial"/>
        </w:rPr>
      </w:pPr>
    </w:p>
    <w:p w:rsidR="007F6D79" w:rsidRPr="00831CC0" w:rsidRDefault="007F6D79" w:rsidP="00F545F6">
      <w:pPr>
        <w:pStyle w:val="Ttulo2"/>
        <w:rPr>
          <w:rFonts w:ascii="Arial" w:hAnsi="Arial" w:cs="Arial"/>
          <w:lang w:val="pt-BR"/>
        </w:rPr>
      </w:pPr>
      <w:bookmarkStart w:id="19" w:name="_Toc48090896"/>
      <w:r w:rsidRPr="00C71E68">
        <w:rPr>
          <w:rFonts w:ascii="Arial" w:hAnsi="Arial" w:cs="Arial"/>
          <w:lang w:val="pt-BR"/>
        </w:rPr>
        <w:lastRenderedPageBreak/>
        <w:t>REQUERIMIENTOS NO</w:t>
      </w:r>
      <w:r>
        <w:rPr>
          <w:rFonts w:ascii="Arial" w:hAnsi="Arial" w:cs="Arial"/>
          <w:lang w:val="pt-BR"/>
        </w:rPr>
        <w:t xml:space="preserve"> Funcionales</w:t>
      </w:r>
      <w:bookmarkEnd w:id="19"/>
    </w:p>
    <w:tbl>
      <w:tblPr>
        <w:tblW w:w="10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951"/>
        <w:gridCol w:w="2859"/>
        <w:gridCol w:w="3557"/>
        <w:gridCol w:w="1688"/>
      </w:tblGrid>
      <w:tr w:rsidR="007F6D79" w:rsidRPr="00741D5E" w:rsidTr="00831CC0">
        <w:trPr>
          <w:trHeight w:val="155"/>
        </w:trPr>
        <w:tc>
          <w:tcPr>
            <w:tcW w:w="0" w:type="auto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D79" w:rsidRPr="00C71E68" w:rsidRDefault="007F6D79" w:rsidP="00452634">
            <w:pPr>
              <w:jc w:val="center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</w:rPr>
              <w:t xml:space="preserve">ID </w:t>
            </w:r>
            <w:r w:rsidRPr="00C71E68">
              <w:rPr>
                <w:rFonts w:ascii="Arial" w:hAnsi="Arial" w:cs="Arial"/>
                <w:b/>
              </w:rPr>
              <w:t>NE</w:t>
            </w: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2859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D79" w:rsidRPr="00741D5E" w:rsidRDefault="007F6D79" w:rsidP="00452634">
            <w:pPr>
              <w:ind w:right="-189"/>
              <w:jc w:val="center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>Tipo de requerimiento</w:t>
            </w:r>
          </w:p>
        </w:tc>
        <w:tc>
          <w:tcPr>
            <w:tcW w:w="3557" w:type="dxa"/>
            <w:shd w:val="clear" w:color="auto" w:fill="4BACC6" w:themeFill="accent5"/>
          </w:tcPr>
          <w:p w:rsidR="007F6D79" w:rsidRPr="00741D5E" w:rsidRDefault="007F6D79" w:rsidP="00452634">
            <w:pPr>
              <w:ind w:right="-189"/>
              <w:jc w:val="center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>Descripción del requerimiento</w:t>
            </w:r>
          </w:p>
        </w:tc>
        <w:tc>
          <w:tcPr>
            <w:tcW w:w="1688" w:type="dxa"/>
            <w:shd w:val="clear" w:color="auto" w:fill="4BACC6" w:themeFill="accent5"/>
          </w:tcPr>
          <w:p w:rsidR="007F6D79" w:rsidRPr="00741D5E" w:rsidRDefault="007F6D79" w:rsidP="00452634">
            <w:pPr>
              <w:ind w:right="-189"/>
              <w:jc w:val="center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>Pr</w:t>
            </w:r>
            <w:r w:rsidR="00831CC0">
              <w:rPr>
                <w:rFonts w:ascii="Arial" w:eastAsia="Arial" w:hAnsi="Arial" w:cs="Arial"/>
                <w:b/>
                <w:szCs w:val="22"/>
              </w:rPr>
              <w:t>ioridad</w:t>
            </w:r>
          </w:p>
        </w:tc>
      </w:tr>
      <w:tr w:rsidR="007F6D79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D79" w:rsidRPr="00C71E68" w:rsidRDefault="00831CC0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D79" w:rsidRPr="00831CC0" w:rsidRDefault="00831CC0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Interfaces</w:t>
            </w:r>
          </w:p>
        </w:tc>
        <w:tc>
          <w:tcPr>
            <w:tcW w:w="3557" w:type="dxa"/>
          </w:tcPr>
          <w:p w:rsidR="007F6D79" w:rsidRPr="00831CC0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Al registrar facturas no se deben permitir campos vacíos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688" w:type="dxa"/>
          </w:tcPr>
          <w:p w:rsidR="007F6D79" w:rsidRPr="00831CC0" w:rsidRDefault="00452634" w:rsidP="0045263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</w:tr>
      <w:tr w:rsidR="00831CC0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C71E68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8D34FE" w:rsidRDefault="00831CC0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D34FE">
              <w:rPr>
                <w:rFonts w:ascii="Arial" w:eastAsia="Arial" w:hAnsi="Arial" w:cs="Arial"/>
                <w:sz w:val="18"/>
                <w:szCs w:val="18"/>
              </w:rPr>
              <w:t>Facilidad de Uso</w:t>
            </w:r>
          </w:p>
        </w:tc>
        <w:tc>
          <w:tcPr>
            <w:tcW w:w="3557" w:type="dxa"/>
          </w:tcPr>
          <w:p w:rsidR="00831CC0" w:rsidRPr="00831CC0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Cuando se esta registrando una factura de forma individual se debe terminar el proceso, si se requiere ir al modulo de carga masiva o realizar otras operaciones</w:t>
            </w:r>
          </w:p>
        </w:tc>
        <w:tc>
          <w:tcPr>
            <w:tcW w:w="1688" w:type="dxa"/>
          </w:tcPr>
          <w:p w:rsidR="00831CC0" w:rsidRPr="00831CC0" w:rsidRDefault="00452634" w:rsidP="0045263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</w:tr>
      <w:tr w:rsidR="00831CC0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C71E68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8D34FE" w:rsidRDefault="00831CC0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D34FE">
              <w:rPr>
                <w:rFonts w:ascii="Arial" w:eastAsia="Arial" w:hAnsi="Arial" w:cs="Arial"/>
                <w:sz w:val="18"/>
                <w:szCs w:val="18"/>
              </w:rPr>
              <w:t>Rendimiento</w:t>
            </w:r>
          </w:p>
        </w:tc>
        <w:tc>
          <w:tcPr>
            <w:tcW w:w="3557" w:type="dxa"/>
          </w:tcPr>
          <w:p w:rsidR="00831CC0" w:rsidRPr="00452634" w:rsidRDefault="00452634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El registro de facturas no debe tardar más de 1 minuto</w:t>
            </w:r>
          </w:p>
        </w:tc>
        <w:tc>
          <w:tcPr>
            <w:tcW w:w="1688" w:type="dxa"/>
          </w:tcPr>
          <w:p w:rsidR="00831CC0" w:rsidRPr="00D9296E" w:rsidRDefault="00452634" w:rsidP="00D929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9296E">
              <w:rPr>
                <w:rFonts w:ascii="Arial" w:eastAsia="Arial" w:hAnsi="Arial" w:cs="Arial"/>
                <w:sz w:val="18"/>
                <w:szCs w:val="18"/>
              </w:rPr>
              <w:t>media</w:t>
            </w:r>
          </w:p>
        </w:tc>
      </w:tr>
      <w:tr w:rsidR="00831CC0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C71E68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8D34FE" w:rsidRDefault="00831CC0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D34FE">
              <w:rPr>
                <w:rFonts w:ascii="Arial" w:eastAsia="Arial" w:hAnsi="Arial" w:cs="Arial"/>
                <w:sz w:val="18"/>
                <w:szCs w:val="18"/>
              </w:rPr>
              <w:t>Confiabilidad</w:t>
            </w:r>
          </w:p>
        </w:tc>
        <w:tc>
          <w:tcPr>
            <w:tcW w:w="3557" w:type="dxa"/>
          </w:tcPr>
          <w:p w:rsidR="00831CC0" w:rsidRPr="00452634" w:rsidRDefault="00452634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Al ser una aplicación de escritorio, no se ve afectada por no uso de internet</w:t>
            </w:r>
          </w:p>
        </w:tc>
        <w:tc>
          <w:tcPr>
            <w:tcW w:w="1688" w:type="dxa"/>
          </w:tcPr>
          <w:p w:rsidR="00831CC0" w:rsidRPr="00D9296E" w:rsidRDefault="00D9296E" w:rsidP="00D929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9296E">
              <w:rPr>
                <w:rFonts w:ascii="Arial" w:eastAsia="Arial" w:hAnsi="Arial" w:cs="Arial"/>
                <w:sz w:val="18"/>
                <w:szCs w:val="18"/>
              </w:rPr>
              <w:t>media</w:t>
            </w:r>
          </w:p>
        </w:tc>
      </w:tr>
      <w:tr w:rsidR="00831CC0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C71E68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8D34FE" w:rsidRDefault="00831CC0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D34FE">
              <w:rPr>
                <w:rFonts w:ascii="Arial" w:eastAsia="Arial" w:hAnsi="Arial" w:cs="Arial"/>
                <w:sz w:val="18"/>
                <w:szCs w:val="18"/>
              </w:rPr>
              <w:t>Soportabilidad</w:t>
            </w:r>
          </w:p>
        </w:tc>
        <w:tc>
          <w:tcPr>
            <w:tcW w:w="3557" w:type="dxa"/>
          </w:tcPr>
          <w:p w:rsidR="00831CC0" w:rsidRPr="00452634" w:rsidRDefault="00452634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El funcionamiento del módulo está orientado de preferencia según las necesidades del cliente</w:t>
            </w:r>
          </w:p>
        </w:tc>
        <w:tc>
          <w:tcPr>
            <w:tcW w:w="1688" w:type="dxa"/>
          </w:tcPr>
          <w:p w:rsidR="00831CC0" w:rsidRPr="00D9296E" w:rsidRDefault="00D9296E" w:rsidP="00D929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9296E">
              <w:rPr>
                <w:rFonts w:ascii="Arial" w:eastAsia="Arial" w:hAnsi="Arial" w:cs="Arial"/>
                <w:sz w:val="18"/>
                <w:szCs w:val="18"/>
              </w:rPr>
              <w:t>media</w:t>
            </w:r>
          </w:p>
        </w:tc>
      </w:tr>
      <w:tr w:rsidR="00831CC0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C71E68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8D34FE" w:rsidRDefault="00831CC0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D34FE">
              <w:rPr>
                <w:rFonts w:ascii="Arial" w:eastAsia="Arial" w:hAnsi="Arial" w:cs="Arial"/>
                <w:sz w:val="18"/>
                <w:szCs w:val="18"/>
              </w:rPr>
              <w:t>Implementación</w:t>
            </w:r>
          </w:p>
        </w:tc>
        <w:tc>
          <w:tcPr>
            <w:tcW w:w="3557" w:type="dxa"/>
          </w:tcPr>
          <w:p w:rsidR="00831CC0" w:rsidRPr="00452634" w:rsidRDefault="00452634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La implementación del módulo solo será compatible con Microsoft SQL Server, según indicaciones del cliente</w:t>
            </w:r>
          </w:p>
        </w:tc>
        <w:tc>
          <w:tcPr>
            <w:tcW w:w="1688" w:type="dxa"/>
          </w:tcPr>
          <w:p w:rsidR="00831CC0" w:rsidRPr="00D9296E" w:rsidRDefault="00452634" w:rsidP="00D929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</w:tr>
      <w:tr w:rsidR="00831CC0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C71E68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8D34FE" w:rsidRDefault="00831CC0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D34FE">
              <w:rPr>
                <w:rFonts w:ascii="Arial" w:eastAsia="Arial" w:hAnsi="Arial" w:cs="Arial"/>
                <w:sz w:val="18"/>
                <w:szCs w:val="18"/>
              </w:rPr>
              <w:t>Operaciones</w:t>
            </w:r>
          </w:p>
        </w:tc>
        <w:tc>
          <w:tcPr>
            <w:tcW w:w="3557" w:type="dxa"/>
          </w:tcPr>
          <w:p w:rsidR="00831CC0" w:rsidRPr="00452634" w:rsidRDefault="00452634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El sistema debe funcionar de acuerdo con los criterios de aceptación del cliente</w:t>
            </w:r>
          </w:p>
        </w:tc>
        <w:tc>
          <w:tcPr>
            <w:tcW w:w="1688" w:type="dxa"/>
          </w:tcPr>
          <w:p w:rsidR="00831CC0" w:rsidRPr="00D9296E" w:rsidRDefault="00D9296E" w:rsidP="00D929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9296E">
              <w:rPr>
                <w:rFonts w:ascii="Arial" w:eastAsia="Arial" w:hAnsi="Arial" w:cs="Arial"/>
                <w:sz w:val="18"/>
                <w:szCs w:val="18"/>
              </w:rPr>
              <w:t>media</w:t>
            </w:r>
          </w:p>
        </w:tc>
      </w:tr>
      <w:tr w:rsidR="00831CC0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C71E68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8D34FE" w:rsidRDefault="00831CC0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D34FE">
              <w:rPr>
                <w:rFonts w:ascii="Arial" w:eastAsia="Arial" w:hAnsi="Arial" w:cs="Arial"/>
                <w:sz w:val="18"/>
                <w:szCs w:val="18"/>
              </w:rPr>
              <w:t>Empaquetado</w:t>
            </w:r>
          </w:p>
        </w:tc>
        <w:tc>
          <w:tcPr>
            <w:tcW w:w="3557" w:type="dxa"/>
          </w:tcPr>
          <w:p w:rsidR="00831CC0" w:rsidRPr="00D9296E" w:rsidRDefault="00452634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9296E">
              <w:rPr>
                <w:rFonts w:ascii="Arial" w:eastAsia="Arial" w:hAnsi="Arial" w:cs="Arial"/>
                <w:sz w:val="18"/>
                <w:szCs w:val="18"/>
              </w:rPr>
              <w:t>El exportar las consultas realizadas debe ser solo en formatos Excel y PDF</w:t>
            </w:r>
          </w:p>
        </w:tc>
        <w:tc>
          <w:tcPr>
            <w:tcW w:w="1688" w:type="dxa"/>
          </w:tcPr>
          <w:p w:rsidR="00831CC0" w:rsidRPr="00D9296E" w:rsidRDefault="00D9296E" w:rsidP="00D929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9296E">
              <w:rPr>
                <w:rFonts w:ascii="Arial" w:eastAsia="Arial" w:hAnsi="Arial" w:cs="Arial"/>
                <w:sz w:val="18"/>
                <w:szCs w:val="18"/>
              </w:rPr>
              <w:t>media</w:t>
            </w:r>
          </w:p>
        </w:tc>
      </w:tr>
      <w:tr w:rsidR="00831CC0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C71E68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8D34FE" w:rsidRDefault="00831CC0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D34FE">
              <w:rPr>
                <w:rFonts w:ascii="Arial" w:eastAsia="Arial" w:hAnsi="Arial" w:cs="Arial"/>
                <w:sz w:val="18"/>
                <w:szCs w:val="18"/>
              </w:rPr>
              <w:t>Legales</w:t>
            </w:r>
          </w:p>
        </w:tc>
        <w:tc>
          <w:tcPr>
            <w:tcW w:w="3557" w:type="dxa"/>
          </w:tcPr>
          <w:p w:rsidR="00452634" w:rsidRPr="00D9296E" w:rsidRDefault="00452634" w:rsidP="00D9296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9296E">
              <w:rPr>
                <w:rFonts w:ascii="Arial" w:eastAsia="Arial" w:hAnsi="Arial" w:cs="Arial"/>
                <w:sz w:val="18"/>
                <w:szCs w:val="18"/>
              </w:rPr>
              <w:t>Entregar la Licencia de los Servicios al cliente por 1 año.</w:t>
            </w:r>
          </w:p>
          <w:p w:rsidR="00831CC0" w:rsidRPr="00D9296E" w:rsidRDefault="00831CC0" w:rsidP="00D929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88" w:type="dxa"/>
          </w:tcPr>
          <w:p w:rsidR="00831CC0" w:rsidRPr="00D9296E" w:rsidRDefault="00D9296E" w:rsidP="00D929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9296E">
              <w:rPr>
                <w:rFonts w:ascii="Arial" w:eastAsia="Arial" w:hAnsi="Arial" w:cs="Arial"/>
                <w:sz w:val="18"/>
                <w:szCs w:val="18"/>
              </w:rPr>
              <w:t>media</w:t>
            </w:r>
          </w:p>
        </w:tc>
      </w:tr>
      <w:tr w:rsidR="00831CC0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C71E68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8D34FE" w:rsidRDefault="00831CC0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D34FE">
              <w:rPr>
                <w:rFonts w:ascii="Arial" w:eastAsia="Arial" w:hAnsi="Arial" w:cs="Arial"/>
                <w:sz w:val="18"/>
                <w:szCs w:val="18"/>
              </w:rPr>
              <w:t>Físicos</w:t>
            </w:r>
          </w:p>
        </w:tc>
        <w:tc>
          <w:tcPr>
            <w:tcW w:w="3557" w:type="dxa"/>
          </w:tcPr>
          <w:p w:rsidR="00831CC0" w:rsidRPr="00D9296E" w:rsidRDefault="00452634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9296E">
              <w:rPr>
                <w:rFonts w:ascii="Arial" w:eastAsia="Arial" w:hAnsi="Arial" w:cs="Arial"/>
                <w:sz w:val="18"/>
                <w:szCs w:val="18"/>
              </w:rPr>
              <w:t xml:space="preserve">El kit de instalación será entregado al cliente en un dispositivo pendrive </w:t>
            </w:r>
          </w:p>
        </w:tc>
        <w:tc>
          <w:tcPr>
            <w:tcW w:w="1688" w:type="dxa"/>
          </w:tcPr>
          <w:p w:rsidR="00831CC0" w:rsidRPr="00831CC0" w:rsidRDefault="00D9296E" w:rsidP="00D9296E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</w:tr>
      <w:tr w:rsidR="00831CC0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C71E68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8D34FE" w:rsidRDefault="00831CC0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D34FE">
              <w:rPr>
                <w:rFonts w:ascii="Arial" w:eastAsia="Arial" w:hAnsi="Arial" w:cs="Arial"/>
                <w:sz w:val="18"/>
                <w:szCs w:val="18"/>
              </w:rPr>
              <w:t>No Técnico</w:t>
            </w:r>
          </w:p>
        </w:tc>
        <w:tc>
          <w:tcPr>
            <w:tcW w:w="3557" w:type="dxa"/>
          </w:tcPr>
          <w:p w:rsidR="00831CC0" w:rsidRPr="00D9296E" w:rsidRDefault="00452634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9296E">
              <w:rPr>
                <w:rFonts w:ascii="Arial" w:eastAsia="Arial" w:hAnsi="Arial" w:cs="Arial"/>
                <w:sz w:val="18"/>
                <w:szCs w:val="18"/>
              </w:rPr>
              <w:t>Todo cambio que se requiera realizar al modulo debe ser visado por el cliente y el equipo desarrollador</w:t>
            </w:r>
          </w:p>
        </w:tc>
        <w:tc>
          <w:tcPr>
            <w:tcW w:w="1688" w:type="dxa"/>
          </w:tcPr>
          <w:p w:rsidR="00831CC0" w:rsidRPr="00831CC0" w:rsidRDefault="00D9296E" w:rsidP="00D9296E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</w:tr>
      <w:tr w:rsidR="00831CC0" w:rsidRPr="00C71E68" w:rsidTr="00831CC0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C71E68" w:rsidRDefault="00452634" w:rsidP="007B5B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4C70">
              <w:rPr>
                <w:rFonts w:ascii="Arial" w:eastAsia="Arial" w:hAnsi="Arial" w:cs="Arial"/>
                <w:b/>
                <w:sz w:val="18"/>
                <w:szCs w:val="18"/>
              </w:rPr>
              <w:t>NEC</w:t>
            </w:r>
          </w:p>
        </w:tc>
        <w:tc>
          <w:tcPr>
            <w:tcW w:w="2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CC0" w:rsidRPr="008D34FE" w:rsidRDefault="00831CC0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D34FE">
              <w:rPr>
                <w:rFonts w:ascii="Arial" w:eastAsia="Arial" w:hAnsi="Arial" w:cs="Arial"/>
                <w:sz w:val="18"/>
                <w:szCs w:val="18"/>
              </w:rPr>
              <w:t>Negocio</w:t>
            </w:r>
          </w:p>
        </w:tc>
        <w:tc>
          <w:tcPr>
            <w:tcW w:w="3557" w:type="dxa"/>
          </w:tcPr>
          <w:p w:rsidR="00831CC0" w:rsidRPr="00D9296E" w:rsidRDefault="00D9296E" w:rsidP="007B5BA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9296E">
              <w:rPr>
                <w:rFonts w:ascii="Arial" w:eastAsia="Arial" w:hAnsi="Arial" w:cs="Arial"/>
                <w:sz w:val="18"/>
                <w:szCs w:val="18"/>
              </w:rPr>
              <w:t>Se debe firmar un acuerdo con el cliente con todos los requerimientos solicitados por su parte, antes del inicio del desarrollo del proyecto solicitado</w:t>
            </w:r>
          </w:p>
        </w:tc>
        <w:tc>
          <w:tcPr>
            <w:tcW w:w="1688" w:type="dxa"/>
          </w:tcPr>
          <w:p w:rsidR="00831CC0" w:rsidRPr="00831CC0" w:rsidRDefault="00D9296E" w:rsidP="00D9296E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52634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</w:tr>
    </w:tbl>
    <w:p w:rsidR="007F6D79" w:rsidRDefault="007F6D79" w:rsidP="00F545F6">
      <w:pPr>
        <w:rPr>
          <w:rFonts w:ascii="Arial" w:hAnsi="Arial" w:cs="Arial"/>
        </w:rPr>
      </w:pPr>
    </w:p>
    <w:p w:rsidR="007F6D79" w:rsidRDefault="007F6D79" w:rsidP="00F545F6">
      <w:pPr>
        <w:rPr>
          <w:rFonts w:ascii="Arial" w:hAnsi="Arial" w:cs="Arial"/>
        </w:rPr>
      </w:pPr>
    </w:p>
    <w:p w:rsidR="007F6D79" w:rsidRDefault="007F6D79" w:rsidP="00F545F6">
      <w:pPr>
        <w:rPr>
          <w:rFonts w:ascii="Arial" w:hAnsi="Arial" w:cs="Arial"/>
        </w:rPr>
      </w:pPr>
    </w:p>
    <w:p w:rsidR="007F6D79" w:rsidRDefault="007F6D79" w:rsidP="00F545F6">
      <w:pPr>
        <w:rPr>
          <w:rFonts w:ascii="Arial" w:hAnsi="Arial" w:cs="Arial"/>
        </w:rPr>
      </w:pPr>
    </w:p>
    <w:p w:rsidR="004A538E" w:rsidRDefault="004A538E" w:rsidP="00F545F6">
      <w:pPr>
        <w:rPr>
          <w:rFonts w:ascii="Arial" w:hAnsi="Arial" w:cs="Arial"/>
        </w:rPr>
      </w:pPr>
    </w:p>
    <w:p w:rsidR="00DE4C70" w:rsidRDefault="00DE4C70" w:rsidP="00F545F6">
      <w:pPr>
        <w:rPr>
          <w:rFonts w:ascii="Arial" w:hAnsi="Arial" w:cs="Arial"/>
        </w:rPr>
      </w:pPr>
    </w:p>
    <w:p w:rsidR="00DE4C70" w:rsidRDefault="00DE4C70" w:rsidP="00F545F6">
      <w:pPr>
        <w:rPr>
          <w:rFonts w:ascii="Arial" w:hAnsi="Arial" w:cs="Arial"/>
        </w:rPr>
      </w:pPr>
    </w:p>
    <w:p w:rsidR="00DE4C70" w:rsidRDefault="00DE4C70" w:rsidP="00F545F6">
      <w:pPr>
        <w:rPr>
          <w:rFonts w:ascii="Arial" w:hAnsi="Arial" w:cs="Arial"/>
        </w:rPr>
      </w:pPr>
    </w:p>
    <w:p w:rsidR="00DE4C70" w:rsidRDefault="00DE4C70" w:rsidP="00F545F6">
      <w:pPr>
        <w:rPr>
          <w:rFonts w:ascii="Arial" w:hAnsi="Arial" w:cs="Arial"/>
        </w:rPr>
      </w:pPr>
    </w:p>
    <w:p w:rsidR="00C71E68" w:rsidRPr="00C71E68" w:rsidRDefault="00C71E68" w:rsidP="00F545F6">
      <w:pPr>
        <w:rPr>
          <w:rFonts w:ascii="Arial" w:hAnsi="Arial" w:cs="Arial"/>
        </w:rPr>
      </w:pPr>
    </w:p>
    <w:p w:rsidR="007A269F" w:rsidRPr="007A269F" w:rsidRDefault="007A269F" w:rsidP="007A269F">
      <w:pPr>
        <w:pStyle w:val="Ttulo1"/>
      </w:pPr>
      <w:bookmarkStart w:id="20" w:name="_Toc48090897"/>
      <w:r>
        <w:lastRenderedPageBreak/>
        <w:t>Levantamiento</w:t>
      </w:r>
      <w:r w:rsidRPr="007A269F">
        <w:t xml:space="preserve"> de los Requerimientos</w:t>
      </w:r>
      <w:bookmarkEnd w:id="20"/>
    </w:p>
    <w:p w:rsidR="007A269F" w:rsidRDefault="007A269F" w:rsidP="00E92C3B">
      <w:pPr>
        <w:rPr>
          <w:rFonts w:ascii="Arial" w:hAnsi="Arial" w:cs="Arial"/>
        </w:rPr>
      </w:pPr>
    </w:p>
    <w:p w:rsidR="007A269F" w:rsidRPr="007A269F" w:rsidRDefault="007A269F" w:rsidP="007A269F">
      <w:pPr>
        <w:pStyle w:val="Ttulo2"/>
        <w:numPr>
          <w:ilvl w:val="0"/>
          <w:numId w:val="0"/>
        </w:numPr>
        <w:ind w:left="57"/>
        <w:rPr>
          <w:rFonts w:ascii="Arial" w:hAnsi="Arial" w:cs="Arial"/>
          <w:lang w:val="pt-BR"/>
        </w:rPr>
      </w:pPr>
      <w:bookmarkStart w:id="21" w:name="_Toc48090898"/>
      <w:r>
        <w:rPr>
          <w:rFonts w:ascii="Arial" w:hAnsi="Arial" w:cs="Arial"/>
          <w:lang w:val="pt-BR"/>
        </w:rPr>
        <w:t>4.1</w:t>
      </w:r>
      <w:r>
        <w:rPr>
          <w:rFonts w:ascii="Arial" w:hAnsi="Arial" w:cs="Arial"/>
          <w:lang w:val="pt-BR"/>
        </w:rPr>
        <w:tab/>
        <w:t>Levantamiento de requerimiento</w:t>
      </w:r>
      <w:bookmarkEnd w:id="21"/>
    </w:p>
    <w:p w:rsidR="007A269F" w:rsidRDefault="007A269F" w:rsidP="00E92C3B">
      <w:pPr>
        <w:rPr>
          <w:rFonts w:ascii="Arial" w:hAnsi="Arial" w:cs="Arial"/>
        </w:rPr>
      </w:pPr>
    </w:p>
    <w:p w:rsidR="007A269F" w:rsidRDefault="007A269F" w:rsidP="00E92C3B">
      <w:pPr>
        <w:rPr>
          <w:rFonts w:ascii="Arial" w:hAnsi="Arial" w:cs="Arial"/>
        </w:rPr>
      </w:pPr>
    </w:p>
    <w:p w:rsidR="00E92C3B" w:rsidRDefault="00E92C3B" w:rsidP="00E92C3B">
      <w:pPr>
        <w:rPr>
          <w:rFonts w:ascii="Arial" w:hAnsi="Arial" w:cs="Arial"/>
        </w:rPr>
      </w:pPr>
      <w:r w:rsidRPr="00C71E68">
        <w:rPr>
          <w:rFonts w:ascii="Arial" w:hAnsi="Arial" w:cs="Arial"/>
        </w:rPr>
        <w:t xml:space="preserve">El levantamiento de requerimientos se </w:t>
      </w:r>
      <w:r w:rsidR="004A538E" w:rsidRPr="00C71E68">
        <w:rPr>
          <w:rFonts w:ascii="Arial" w:hAnsi="Arial" w:cs="Arial"/>
        </w:rPr>
        <w:t>realizó</w:t>
      </w:r>
      <w:r w:rsidRPr="00C71E68">
        <w:rPr>
          <w:rFonts w:ascii="Arial" w:hAnsi="Arial" w:cs="Arial"/>
        </w:rPr>
        <w:t xml:space="preserve"> utilizando la(s) técnica(s) y fuente(s):</w:t>
      </w:r>
    </w:p>
    <w:p w:rsidR="004A538E" w:rsidRDefault="004A538E" w:rsidP="00E92C3B">
      <w:pPr>
        <w:rPr>
          <w:rFonts w:ascii="Arial" w:hAnsi="Arial" w:cs="Arial"/>
        </w:rPr>
      </w:pPr>
    </w:p>
    <w:p w:rsidR="004A538E" w:rsidRDefault="004A538E" w:rsidP="00E92C3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792"/>
        <w:gridCol w:w="922"/>
        <w:gridCol w:w="4262"/>
      </w:tblGrid>
      <w:tr w:rsidR="00717347" w:rsidRPr="00C71E68" w:rsidTr="00717347">
        <w:trPr>
          <w:trHeight w:val="297"/>
        </w:trPr>
        <w:tc>
          <w:tcPr>
            <w:tcW w:w="0" w:type="auto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47" w:rsidRPr="00C71E68" w:rsidRDefault="00717347" w:rsidP="00717347">
            <w:pPr>
              <w:jc w:val="center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>Técnica</w:t>
            </w:r>
          </w:p>
        </w:tc>
        <w:tc>
          <w:tcPr>
            <w:tcW w:w="0" w:type="auto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47" w:rsidRPr="00C71E68" w:rsidRDefault="00717347" w:rsidP="00717347">
            <w:pPr>
              <w:ind w:right="-189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Marcar</w:t>
            </w:r>
          </w:p>
        </w:tc>
        <w:tc>
          <w:tcPr>
            <w:tcW w:w="0" w:type="auto"/>
            <w:shd w:val="clear" w:color="auto" w:fill="4BACC6" w:themeFill="accent5"/>
          </w:tcPr>
          <w:p w:rsidR="00717347" w:rsidRPr="00741D5E" w:rsidRDefault="00717347" w:rsidP="00717347">
            <w:pPr>
              <w:ind w:right="-18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Fuente</w:t>
            </w:r>
          </w:p>
        </w:tc>
      </w:tr>
      <w:tr w:rsidR="00717347" w:rsidRPr="00C71E68" w:rsidTr="00717347">
        <w:trPr>
          <w:trHeight w:val="328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47" w:rsidRPr="00C71E68" w:rsidRDefault="00717347" w:rsidP="00717347">
            <w:pPr>
              <w:spacing w:after="120"/>
              <w:jc w:val="left"/>
              <w:rPr>
                <w:rFonts w:ascii="Arial" w:hAnsi="Arial" w:cs="Arial"/>
              </w:rPr>
            </w:pPr>
            <w:r w:rsidRPr="000F3426">
              <w:rPr>
                <w:rFonts w:ascii="Arial" w:eastAsia="Arial" w:hAnsi="Arial" w:cs="Arial"/>
                <w:sz w:val="18"/>
                <w:szCs w:val="18"/>
              </w:rPr>
              <w:t>Entrevista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47" w:rsidRPr="00C71E68" w:rsidRDefault="00717347" w:rsidP="00717347">
            <w:pPr>
              <w:spacing w:after="120"/>
              <w:jc w:val="center"/>
              <w:rPr>
                <w:rFonts w:ascii="Arial" w:hAnsi="Arial" w:cs="Arial"/>
              </w:rPr>
            </w:pPr>
            <w:r w:rsidRPr="00C71E68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717347" w:rsidRPr="00C71E68" w:rsidRDefault="00717347" w:rsidP="00717347">
            <w:pPr>
              <w:spacing w:after="120"/>
              <w:jc w:val="left"/>
              <w:rPr>
                <w:rFonts w:ascii="Arial" w:hAnsi="Arial" w:cs="Arial"/>
                <w:color w:val="0000FF"/>
              </w:rPr>
            </w:pPr>
            <w:r w:rsidRPr="000F3426">
              <w:rPr>
                <w:rFonts w:ascii="Arial" w:eastAsia="Arial" w:hAnsi="Arial" w:cs="Arial"/>
                <w:sz w:val="18"/>
                <w:szCs w:val="18"/>
              </w:rPr>
              <w:t>-Gerente Comercial Amazon Retail Chile</w:t>
            </w:r>
          </w:p>
        </w:tc>
      </w:tr>
      <w:tr w:rsidR="00717347" w:rsidRPr="00C71E68" w:rsidTr="000F3426">
        <w:trPr>
          <w:trHeight w:val="63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47" w:rsidRPr="000F3426" w:rsidRDefault="00717347" w:rsidP="00717347">
            <w:pPr>
              <w:spacing w:after="12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0F3426">
              <w:rPr>
                <w:rFonts w:ascii="Arial" w:eastAsia="Arial" w:hAnsi="Arial" w:cs="Arial"/>
                <w:sz w:val="18"/>
                <w:szCs w:val="18"/>
              </w:rPr>
              <w:t>Reunión de trabajo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47" w:rsidRPr="00C71E68" w:rsidRDefault="00717347" w:rsidP="00717347">
            <w:pPr>
              <w:spacing w:after="120"/>
              <w:jc w:val="center"/>
              <w:rPr>
                <w:rFonts w:ascii="Arial" w:hAnsi="Arial" w:cs="Arial"/>
              </w:rPr>
            </w:pPr>
            <w:r w:rsidRPr="00C71E68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717347" w:rsidRPr="000F3426" w:rsidRDefault="00717347" w:rsidP="00717347">
            <w:pPr>
              <w:spacing w:after="12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C71E68">
              <w:rPr>
                <w:rFonts w:ascii="Arial" w:hAnsi="Arial" w:cs="Arial"/>
                <w:color w:val="0000FF"/>
              </w:rPr>
              <w:t>-</w:t>
            </w:r>
            <w:r w:rsidRPr="000F3426">
              <w:rPr>
                <w:rFonts w:ascii="Arial" w:eastAsia="Arial" w:hAnsi="Arial" w:cs="Arial"/>
                <w:sz w:val="18"/>
                <w:szCs w:val="18"/>
              </w:rPr>
              <w:t>Equipo de trabajo Software</w:t>
            </w:r>
          </w:p>
          <w:p w:rsidR="00717347" w:rsidRPr="00C71E68" w:rsidRDefault="00717347" w:rsidP="00717347">
            <w:pPr>
              <w:spacing w:after="120"/>
              <w:jc w:val="left"/>
              <w:rPr>
                <w:rFonts w:ascii="Arial" w:hAnsi="Arial" w:cs="Arial"/>
                <w:color w:val="0000FF"/>
              </w:rPr>
            </w:pPr>
            <w:r w:rsidRPr="000F3426">
              <w:rPr>
                <w:rFonts w:ascii="Arial" w:eastAsia="Arial" w:hAnsi="Arial" w:cs="Arial"/>
                <w:sz w:val="18"/>
                <w:szCs w:val="18"/>
              </w:rPr>
              <w:t>-Representantes Amazon Retail</w:t>
            </w:r>
          </w:p>
        </w:tc>
      </w:tr>
      <w:tr w:rsidR="00717347" w:rsidRPr="00C71E68" w:rsidTr="00717347">
        <w:trPr>
          <w:trHeight w:val="460"/>
        </w:trPr>
        <w:tc>
          <w:tcPr>
            <w:tcW w:w="0" w:type="auto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47" w:rsidRPr="000F3426" w:rsidRDefault="00717347" w:rsidP="00717347">
            <w:pPr>
              <w:spacing w:after="12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0F3426">
              <w:rPr>
                <w:rFonts w:ascii="Arial" w:eastAsia="Arial" w:hAnsi="Arial" w:cs="Arial"/>
                <w:sz w:val="18"/>
                <w:szCs w:val="18"/>
              </w:rPr>
              <w:t>Revisión de documentos legales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347" w:rsidRPr="00C71E68" w:rsidRDefault="00717347" w:rsidP="00717347">
            <w:pPr>
              <w:spacing w:after="120"/>
              <w:jc w:val="center"/>
              <w:rPr>
                <w:rFonts w:ascii="Arial" w:hAnsi="Arial" w:cs="Arial"/>
              </w:rPr>
            </w:pPr>
            <w:r w:rsidRPr="00C71E68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717347" w:rsidRPr="000F3426" w:rsidRDefault="00717347" w:rsidP="00717347">
            <w:pPr>
              <w:spacing w:after="12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C71E68">
              <w:rPr>
                <w:rFonts w:ascii="Arial" w:hAnsi="Arial" w:cs="Arial"/>
                <w:color w:val="0000FF"/>
              </w:rPr>
              <w:t>-</w:t>
            </w:r>
            <w:r w:rsidRPr="000F3426">
              <w:rPr>
                <w:rFonts w:ascii="Arial" w:eastAsia="Arial" w:hAnsi="Arial" w:cs="Arial"/>
                <w:sz w:val="18"/>
                <w:szCs w:val="18"/>
              </w:rPr>
              <w:t>Facturación electrónica manual de Amazon Retail</w:t>
            </w:r>
          </w:p>
          <w:p w:rsidR="00717347" w:rsidRPr="00C71E68" w:rsidRDefault="00717347" w:rsidP="00717347">
            <w:pPr>
              <w:spacing w:after="120"/>
              <w:jc w:val="left"/>
              <w:rPr>
                <w:rFonts w:ascii="Arial" w:hAnsi="Arial" w:cs="Arial"/>
                <w:color w:val="0000FF"/>
              </w:rPr>
            </w:pPr>
          </w:p>
        </w:tc>
      </w:tr>
    </w:tbl>
    <w:p w:rsidR="004A538E" w:rsidRPr="00C71E68" w:rsidRDefault="004A538E" w:rsidP="00E92C3B">
      <w:pPr>
        <w:rPr>
          <w:rFonts w:ascii="Arial" w:hAnsi="Arial" w:cs="Arial"/>
        </w:rPr>
      </w:pPr>
    </w:p>
    <w:p w:rsidR="00C71E68" w:rsidRPr="00C71E68" w:rsidRDefault="00C71E68" w:rsidP="00E92C3B">
      <w:pPr>
        <w:rPr>
          <w:rFonts w:ascii="Arial" w:hAnsi="Arial" w:cs="Arial"/>
        </w:rPr>
      </w:pPr>
    </w:p>
    <w:p w:rsidR="00C71E68" w:rsidRPr="00C71E68" w:rsidRDefault="00C71E68" w:rsidP="00E92C3B">
      <w:pPr>
        <w:rPr>
          <w:rFonts w:ascii="Arial" w:hAnsi="Arial" w:cs="Arial"/>
        </w:rPr>
      </w:pPr>
    </w:p>
    <w:p w:rsidR="00E92C3B" w:rsidRPr="00C71E68" w:rsidRDefault="00E92C3B" w:rsidP="00F545F6">
      <w:pPr>
        <w:rPr>
          <w:rFonts w:ascii="Arial" w:hAnsi="Arial" w:cs="Arial"/>
        </w:rPr>
      </w:pPr>
    </w:p>
    <w:p w:rsidR="00B5627C" w:rsidRPr="00C71E68" w:rsidRDefault="00B5627C">
      <w:pPr>
        <w:widowControl/>
        <w:jc w:val="left"/>
        <w:rPr>
          <w:rFonts w:ascii="Arial" w:hAnsi="Arial" w:cs="Arial"/>
          <w:b/>
          <w:smallCaps/>
          <w:color w:val="99CC00"/>
          <w:lang w:val="es-MX"/>
        </w:rPr>
      </w:pPr>
      <w:r w:rsidRPr="00C71E68">
        <w:rPr>
          <w:rFonts w:ascii="Arial" w:hAnsi="Arial" w:cs="Arial"/>
        </w:rPr>
        <w:br w:type="page"/>
      </w:r>
    </w:p>
    <w:bookmarkEnd w:id="15"/>
    <w:p w:rsidR="00043376" w:rsidRPr="00962C87" w:rsidRDefault="00043376" w:rsidP="00962C87">
      <w:pPr>
        <w:rPr>
          <w:rFonts w:ascii="Arial" w:eastAsia="Arial" w:hAnsi="Arial" w:cs="Arial"/>
          <w:sz w:val="18"/>
          <w:szCs w:val="18"/>
        </w:rPr>
        <w:sectPr w:rsidR="00043376" w:rsidRPr="00962C87" w:rsidSect="002C6B4F">
          <w:pgSz w:w="12240" w:h="15840" w:code="1"/>
          <w:pgMar w:top="1418" w:right="1134" w:bottom="1418" w:left="1418" w:header="426" w:footer="851" w:gutter="0"/>
          <w:cols w:space="720"/>
          <w:docGrid w:linePitch="299"/>
        </w:sectPr>
      </w:pPr>
    </w:p>
    <w:p w:rsidR="00814578" w:rsidRPr="00F15979" w:rsidRDefault="00814578" w:rsidP="00962C87">
      <w:pPr>
        <w:tabs>
          <w:tab w:val="left" w:pos="3254"/>
        </w:tabs>
      </w:pPr>
    </w:p>
    <w:sectPr w:rsidR="00814578" w:rsidRPr="00F15979">
      <w:headerReference w:type="even" r:id="rId11"/>
      <w:headerReference w:type="default" r:id="rId12"/>
      <w:footerReference w:type="default" r:id="rId13"/>
      <w:pgSz w:w="12240" w:h="15840" w:code="1"/>
      <w:pgMar w:top="1559" w:right="1134" w:bottom="1418" w:left="1418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975" w:rsidRDefault="00200975" w:rsidP="00A66C48">
      <w:r>
        <w:separator/>
      </w:r>
    </w:p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</w:endnote>
  <w:endnote w:type="continuationSeparator" w:id="0">
    <w:p w:rsidR="00200975" w:rsidRDefault="00200975" w:rsidP="00A66C48">
      <w:r>
        <w:continuationSeparator/>
      </w:r>
    </w:p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D88" w:rsidRDefault="00CE5D88" w:rsidP="00A66C48">
    <w:pPr>
      <w:pStyle w:val="Piedepgina"/>
      <w:rPr>
        <w:lang w:val="es-MX"/>
      </w:rPr>
    </w:pPr>
    <w:r>
      <w:rPr>
        <w:lang w:val="es-MX"/>
      </w:rPr>
      <w:tab/>
      <w:t xml:space="preserve"> </w:t>
    </w:r>
  </w:p>
  <w:p w:rsidR="00CE5D88" w:rsidRDefault="00CE5D88" w:rsidP="00A66C48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D88" w:rsidRPr="00FB3850" w:rsidRDefault="00CE5D88" w:rsidP="00A66C48">
    <w:pPr>
      <w:pStyle w:val="Piedepgina"/>
      <w:rPr>
        <w:b/>
        <w:lang w:val="pt-BR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5551805</wp:posOffset>
              </wp:positionH>
              <wp:positionV relativeFrom="paragraph">
                <wp:posOffset>38100</wp:posOffset>
              </wp:positionV>
              <wp:extent cx="685800" cy="800100"/>
              <wp:effectExtent l="0" t="0" r="0" b="0"/>
              <wp:wrapNone/>
              <wp:docPr id="4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9C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8DB58A" id="Rectangle 78" o:spid="_x0000_s1026" style="position:absolute;margin-left:437.15pt;margin-top:3pt;width:54pt;height:6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" filled="f" fillcolor="#9c0" stroked="f"/>
          </w:pict>
        </mc:Fallback>
      </mc:AlternateContent>
    </w:r>
    <w:r w:rsidRPr="001967C3">
      <w:t>Nombre</w:t>
    </w:r>
    <w:r>
      <w:rPr>
        <w:lang w:val="pt-BR"/>
      </w:rPr>
      <w:t xml:space="preserve"> de </w:t>
    </w:r>
    <w:r w:rsidRPr="000671F4">
      <w:t>Archivo</w:t>
    </w:r>
    <w:r>
      <w:rPr>
        <w:lang w:val="pt-BR"/>
      </w:rPr>
      <w:t xml:space="preserve">: Modelo </w:t>
    </w:r>
    <w:r w:rsidRPr="001967C3">
      <w:t>Factura</w:t>
    </w:r>
    <w:r>
      <w:rPr>
        <w:lang w:val="pt-BR"/>
      </w:rPr>
      <w:t xml:space="preserve"> Amazon Retail</w:t>
    </w:r>
    <w:r>
      <w:rPr>
        <w:lang w:val="pt-BR"/>
      </w:rPr>
      <w:tab/>
      <w:t xml:space="preserve">                     </w:t>
    </w:r>
    <w:r w:rsidRPr="00F2057E">
      <w:rPr>
        <w:lang w:val="pt-BR"/>
      </w:rPr>
      <w:t xml:space="preserve">                        </w:t>
    </w:r>
    <w:r>
      <w:rPr>
        <w:lang w:val="pt-BR"/>
      </w:rPr>
      <w:tab/>
    </w:r>
    <w:r w:rsidRPr="00F2057E">
      <w:rPr>
        <w:b/>
        <w:lang w:val="pt-BR"/>
      </w:rPr>
      <w:t xml:space="preserve">Página </w:t>
    </w:r>
    <w:r w:rsidRPr="00F2057E">
      <w:rPr>
        <w:b/>
        <w:lang w:val="pt-BR"/>
      </w:rPr>
      <w:fldChar w:fldCharType="begin"/>
    </w:r>
    <w:r w:rsidRPr="00F2057E">
      <w:rPr>
        <w:b/>
        <w:lang w:val="pt-BR"/>
      </w:rPr>
      <w:instrText xml:space="preserve"> PAGE </w:instrText>
    </w:r>
    <w:r w:rsidRPr="00F2057E">
      <w:rPr>
        <w:b/>
        <w:lang w:val="pt-BR"/>
      </w:rPr>
      <w:fldChar w:fldCharType="separate"/>
    </w:r>
    <w:r>
      <w:rPr>
        <w:b/>
        <w:noProof/>
        <w:lang w:val="pt-BR"/>
      </w:rPr>
      <w:t>10</w:t>
    </w:r>
    <w:r w:rsidRPr="00F2057E">
      <w:rPr>
        <w:b/>
        <w:lang w:val="pt-BR"/>
      </w:rPr>
      <w:fldChar w:fldCharType="end"/>
    </w:r>
    <w:r w:rsidRPr="00F2057E">
      <w:rPr>
        <w:b/>
        <w:lang w:val="pt-BR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D88" w:rsidRDefault="00CE5D88" w:rsidP="00A66C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975" w:rsidRDefault="00200975" w:rsidP="00A66C48">
      <w:r>
        <w:separator/>
      </w:r>
    </w:p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</w:footnote>
  <w:footnote w:type="continuationSeparator" w:id="0">
    <w:p w:rsidR="00200975" w:rsidRDefault="00200975" w:rsidP="00A66C48">
      <w:r>
        <w:continuationSeparator/>
      </w:r>
    </w:p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  <w:p w:rsidR="00200975" w:rsidRDefault="00200975" w:rsidP="00A66C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D88" w:rsidRDefault="00CE5D88">
    <w:pPr>
      <w:spacing w:line="264" w:lineRule="auto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914400" cy="409575"/>
          <wp:effectExtent l="0" t="0" r="0" b="952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156210</wp:posOffset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A45DE2" id="Rectángulo 222" o:spid="_x0000_s1026" style="position:absolute;margin-left:0;margin-top:12.3pt;width:580.8pt;height:752.4pt;z-index:251662848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" filled="f" strokecolor="#938953 [1614]" strokeweight="1.25pt">
              <w10:wrap anchorx="margin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Título"/>
        <w:id w:val="15524250"/>
        <w:placeholder>
          <w:docPart w:val="29FD34B81EBA4FF9ACC1E095F7C0D4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F81BD" w:themeColor="accent1"/>
            <w:sz w:val="20"/>
          </w:rPr>
          <w:t>Modelo Factura Amazon Retai</w:t>
        </w:r>
      </w:sdtContent>
    </w:sdt>
    <w:r>
      <w:t>l</w:t>
    </w:r>
  </w:p>
  <w:p w:rsidR="00CE5D88" w:rsidRDefault="00CE5D88">
    <w:pPr>
      <w:spacing w:line="264" w:lineRule="auto"/>
    </w:pPr>
    <w:r>
      <w:t>Requerimientos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D88" w:rsidRDefault="00CE5D88" w:rsidP="00A66C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D88" w:rsidRDefault="00CE5D88" w:rsidP="00A66C4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in;height:3in" o:bullet="t"/>
    </w:pict>
  </w:numPicBullet>
  <w:numPicBullet w:numPicBulletId="1">
    <w:pict>
      <v:shape id="_x0000_i1049" type="#_x0000_t75" style="width:3in;height:3in" o:bullet="t"/>
    </w:pict>
  </w:numPicBullet>
  <w:numPicBullet w:numPicBulletId="2">
    <w:pict>
      <v:shape id="_x0000_i1050" type="#_x0000_t75" style="width:3in;height:3in" o:bullet="t"/>
    </w:pict>
  </w:numPicBullet>
  <w:numPicBullet w:numPicBulletId="3">
    <w:pict>
      <v:shape id="_x0000_i1051" type="#_x0000_t75" style="width:3in;height:3in" o:bullet="t"/>
    </w:pict>
  </w:numPicBullet>
  <w:numPicBullet w:numPicBulletId="4">
    <w:pict>
      <v:shape id="_x0000_i1052" type="#_x0000_t75" style="width:3in;height:3in" o:bullet="t"/>
    </w:pict>
  </w:numPicBullet>
  <w:numPicBullet w:numPicBulletId="5">
    <w:pict>
      <v:shape id="_x0000_i1053" type="#_x0000_t75" style="width:3in;height:3in" o:bullet="t"/>
    </w:pict>
  </w:numPicBullet>
  <w:numPicBullet w:numPicBulletId="6">
    <w:pict>
      <v:shape id="_x0000_i1054" type="#_x0000_t75" style="width:3in;height:3in" o:bullet="t"/>
    </w:pict>
  </w:numPicBullet>
  <w:numPicBullet w:numPicBulletId="7">
    <w:pict>
      <v:shape id="_x0000_i1055" type="#_x0000_t75" style="width:3in;height:3in" o:bullet="t"/>
    </w:pict>
  </w:numPicBullet>
  <w:numPicBullet w:numPicBulletId="8">
    <w:pict>
      <v:shape id="_x0000_i1056" type="#_x0000_t75" style="width:3in;height:3in" o:bullet="t"/>
    </w:pict>
  </w:numPicBullet>
  <w:numPicBullet w:numPicBulletId="9">
    <w:pict>
      <v:shape id="_x0000_i1057" type="#_x0000_t75" style="width:3in;height:3in" o:bullet="t"/>
    </w:pict>
  </w:numPicBullet>
  <w:numPicBullet w:numPicBulletId="10">
    <w:pict>
      <v:shape id="_x0000_i1058" type="#_x0000_t75" style="width:3in;height:3in" o:bullet="t"/>
    </w:pict>
  </w:numPicBullet>
  <w:numPicBullet w:numPicBulletId="11">
    <w:pict>
      <v:shape id="_x0000_i1059" type="#_x0000_t75" style="width:3in;height:3in" o:bullet="t"/>
    </w:pict>
  </w:numPicBullet>
  <w:numPicBullet w:numPicBulletId="12">
    <w:pict>
      <v:shape id="_x0000_i1060" type="#_x0000_t75" style="width:3in;height:3in" o:bullet="t"/>
    </w:pict>
  </w:numPicBullet>
  <w:numPicBullet w:numPicBulletId="13">
    <w:pict>
      <v:shape id="_x0000_i1061" type="#_x0000_t75" style="width:3in;height:3in" o:bullet="t"/>
    </w:pict>
  </w:numPicBullet>
  <w:numPicBullet w:numPicBulletId="14">
    <w:pict>
      <v:shape id="_x0000_i1062" type="#_x0000_t75" style="width:3in;height:3in" o:bullet="t"/>
    </w:pict>
  </w:numPicBullet>
  <w:numPicBullet w:numPicBulletId="15">
    <w:pict>
      <v:shape id="_x0000_i1063" type="#_x0000_t75" style="width:3in;height:3in" o:bullet="t"/>
    </w:pict>
  </w:numPicBullet>
  <w:numPicBullet w:numPicBulletId="16">
    <w:pict>
      <v:shape id="_x0000_i1064" type="#_x0000_t75" style="width:3in;height:3in" o:bullet="t"/>
    </w:pict>
  </w:numPicBullet>
  <w:numPicBullet w:numPicBulletId="17">
    <w:pict>
      <v:shape id="_x0000_i1065" type="#_x0000_t75" style="width:3in;height:3in" o:bullet="t"/>
    </w:pict>
  </w:numPicBullet>
  <w:numPicBullet w:numPicBulletId="18">
    <w:pict>
      <v:shape id="_x0000_i1066" type="#_x0000_t75" style="width:3in;height:3in" o:bullet="t"/>
    </w:pict>
  </w:numPicBullet>
  <w:numPicBullet w:numPicBulletId="19">
    <w:pict>
      <v:shape id="_x0000_i1067" type="#_x0000_t75" style="width:3in;height:3in" o:bullet="t"/>
    </w:pict>
  </w:numPicBullet>
  <w:numPicBullet w:numPicBulletId="20">
    <w:pict>
      <v:shape id="_x0000_i1068" type="#_x0000_t75" style="width:3in;height:3in" o:bullet="t"/>
    </w:pict>
  </w:numPicBullet>
  <w:numPicBullet w:numPicBulletId="21">
    <w:pict>
      <v:shape id="_x0000_i1069" type="#_x0000_t75" style="width:3in;height:3in" o:bullet="t"/>
    </w:pict>
  </w:numPicBullet>
  <w:abstractNum w:abstractNumId="0" w15:restartNumberingAfterBreak="0">
    <w:nsid w:val="FFFFFF7C"/>
    <w:multiLevelType w:val="singleLevel"/>
    <w:tmpl w:val="10FAA7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42E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CEDF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62D47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4A76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AEB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20EBD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F05D66"/>
    <w:lvl w:ilvl="0">
      <w:start w:val="1"/>
      <w:numFmt w:val="bullet"/>
      <w:pStyle w:val="Listaconvietas2"/>
      <w:lvlText w:val="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C82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  <w:sz w:val="22"/>
        <w:szCs w:val="22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...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...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...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...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...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...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0"/>
      </w:rPr>
    </w:lvl>
  </w:abstractNum>
  <w:abstractNum w:abstractNumId="11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3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5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6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7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</w:abstractNum>
  <w:abstractNum w:abstractNumId="12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5461035"/>
    <w:multiLevelType w:val="hybridMultilevel"/>
    <w:tmpl w:val="D55A68DE"/>
    <w:lvl w:ilvl="0" w:tplc="73920C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061A4335"/>
    <w:multiLevelType w:val="multilevel"/>
    <w:tmpl w:val="ABF42482"/>
    <w:lvl w:ilvl="0">
      <w:start w:val="1"/>
      <w:numFmt w:val="decimal"/>
      <w:pStyle w:val="Ttulo1"/>
      <w:lvlText w:val="%1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3"/>
        </w:tabs>
        <w:ind w:left="63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77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21"/>
        </w:tabs>
        <w:ind w:left="921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65"/>
        </w:tabs>
        <w:ind w:left="10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353"/>
        </w:tabs>
        <w:ind w:left="13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641"/>
        </w:tabs>
        <w:ind w:left="1641" w:hanging="1584"/>
      </w:pPr>
      <w:rPr>
        <w:rFonts w:hint="default"/>
      </w:rPr>
    </w:lvl>
  </w:abstractNum>
  <w:abstractNum w:abstractNumId="15" w15:restartNumberingAfterBreak="0">
    <w:nsid w:val="0A742D90"/>
    <w:multiLevelType w:val="hybridMultilevel"/>
    <w:tmpl w:val="EBD86DC2"/>
    <w:lvl w:ilvl="0" w:tplc="5D92028C">
      <w:start w:val="1"/>
      <w:numFmt w:val="bullet"/>
      <w:pStyle w:val="Bullet2"/>
      <w:lvlText w:val=""/>
      <w:lvlJc w:val="left"/>
      <w:pPr>
        <w:ind w:left="1494" w:hanging="360"/>
      </w:pPr>
      <w:rPr>
        <w:rFonts w:ascii="Wingdings" w:hAnsi="Wingdings" w:hint="default"/>
        <w:color w:val="auto"/>
      </w:rPr>
    </w:lvl>
    <w:lvl w:ilvl="1" w:tplc="128AB646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F82E250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A3B26070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98EB2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74AEA58A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E1ADC44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BCCEA5C8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9D28A2FC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0C8502AF"/>
    <w:multiLevelType w:val="hybridMultilevel"/>
    <w:tmpl w:val="682A6C7A"/>
    <w:lvl w:ilvl="0" w:tplc="91BA0C86">
      <w:start w:val="1"/>
      <w:numFmt w:val="bullet"/>
      <w:pStyle w:val="ListaconvietaTabla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DDDE4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0EF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213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65B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762A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08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83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6B8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2318D9"/>
    <w:multiLevelType w:val="hybridMultilevel"/>
    <w:tmpl w:val="E292B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B57010"/>
    <w:multiLevelType w:val="hybridMultilevel"/>
    <w:tmpl w:val="B0DA0E2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C1035"/>
    <w:multiLevelType w:val="hybridMultilevel"/>
    <w:tmpl w:val="3AA40B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C02101"/>
    <w:multiLevelType w:val="multilevel"/>
    <w:tmpl w:val="D80CC538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917478"/>
    <w:multiLevelType w:val="multilevel"/>
    <w:tmpl w:val="42A08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stiloTtulo4Despus6ptoInferiorSencilloVerdeazula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E184206"/>
    <w:multiLevelType w:val="hybridMultilevel"/>
    <w:tmpl w:val="D0980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3B4072"/>
    <w:multiLevelType w:val="hybridMultilevel"/>
    <w:tmpl w:val="4B406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091928"/>
    <w:multiLevelType w:val="hybridMultilevel"/>
    <w:tmpl w:val="969AF9C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CA74BB"/>
    <w:multiLevelType w:val="hybridMultilevel"/>
    <w:tmpl w:val="3AA40B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6F24AA"/>
    <w:multiLevelType w:val="hybridMultilevel"/>
    <w:tmpl w:val="C5503E90"/>
    <w:lvl w:ilvl="0" w:tplc="122691E0">
      <w:start w:val="1"/>
      <w:numFmt w:val="bullet"/>
      <w:pStyle w:val="Bullet3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ADB6B670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A22491C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C073BE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9A3801D8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E2C82BA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A09268B0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97E25C7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BB44B9B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4D51B87"/>
    <w:multiLevelType w:val="multilevel"/>
    <w:tmpl w:val="06FA24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3566443A"/>
    <w:multiLevelType w:val="hybridMultilevel"/>
    <w:tmpl w:val="43348FA4"/>
    <w:lvl w:ilvl="0" w:tplc="6E74CEE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B26E62"/>
    <w:multiLevelType w:val="singleLevel"/>
    <w:tmpl w:val="D4241C78"/>
    <w:lvl w:ilvl="0">
      <w:start w:val="1"/>
      <w:numFmt w:val="decimal"/>
      <w:pStyle w:val="ListBulletBold"/>
      <w:lvlText w:val="%1."/>
      <w:legacy w:legacy="1" w:legacySpace="0" w:legacyIndent="283"/>
      <w:lvlJc w:val="left"/>
      <w:pPr>
        <w:ind w:left="1723" w:hanging="283"/>
      </w:pPr>
    </w:lvl>
  </w:abstractNum>
  <w:abstractNum w:abstractNumId="30" w15:restartNumberingAfterBreak="0">
    <w:nsid w:val="434F7211"/>
    <w:multiLevelType w:val="multilevel"/>
    <w:tmpl w:val="E1B439F0"/>
    <w:lvl w:ilvl="0">
      <w:start w:val="1"/>
      <w:numFmt w:val="decimal"/>
      <w:lvlText w:val="%1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3"/>
        </w:tabs>
        <w:ind w:left="6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7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21"/>
        </w:tabs>
        <w:ind w:left="9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65"/>
        </w:tabs>
        <w:ind w:left="10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3"/>
        </w:tabs>
        <w:ind w:left="13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41"/>
        </w:tabs>
        <w:ind w:left="1641" w:hanging="1584"/>
      </w:pPr>
      <w:rPr>
        <w:rFonts w:hint="default"/>
      </w:rPr>
    </w:lvl>
  </w:abstractNum>
  <w:abstractNum w:abstractNumId="31" w15:restartNumberingAfterBreak="0">
    <w:nsid w:val="490C1AD9"/>
    <w:multiLevelType w:val="multilevel"/>
    <w:tmpl w:val="E1B439F0"/>
    <w:lvl w:ilvl="0">
      <w:start w:val="1"/>
      <w:numFmt w:val="decimal"/>
      <w:lvlText w:val="%1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3"/>
        </w:tabs>
        <w:ind w:left="6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7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21"/>
        </w:tabs>
        <w:ind w:left="9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65"/>
        </w:tabs>
        <w:ind w:left="10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3"/>
        </w:tabs>
        <w:ind w:left="13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41"/>
        </w:tabs>
        <w:ind w:left="1641" w:hanging="1584"/>
      </w:pPr>
      <w:rPr>
        <w:rFonts w:hint="default"/>
      </w:rPr>
    </w:lvl>
  </w:abstractNum>
  <w:abstractNum w:abstractNumId="32" w15:restartNumberingAfterBreak="0">
    <w:nsid w:val="4A142844"/>
    <w:multiLevelType w:val="hybridMultilevel"/>
    <w:tmpl w:val="C456B06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D92349"/>
    <w:multiLevelType w:val="multilevel"/>
    <w:tmpl w:val="5C046FB0"/>
    <w:lvl w:ilvl="0">
      <w:start w:val="1"/>
      <w:numFmt w:val="decimal"/>
      <w:lvlText w:val="%1"/>
      <w:lvlJc w:val="left"/>
      <w:pPr>
        <w:tabs>
          <w:tab w:val="num" w:pos="884"/>
        </w:tabs>
        <w:ind w:left="88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8"/>
        </w:tabs>
        <w:ind w:left="102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2"/>
        </w:tabs>
        <w:ind w:left="1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16"/>
        </w:tabs>
        <w:ind w:left="131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0"/>
        </w:tabs>
        <w:ind w:left="146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4"/>
        </w:tabs>
        <w:ind w:left="160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8"/>
        </w:tabs>
        <w:ind w:left="174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2"/>
        </w:tabs>
        <w:ind w:left="1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6"/>
        </w:tabs>
        <w:ind w:left="2036" w:hanging="1584"/>
      </w:pPr>
      <w:rPr>
        <w:rFonts w:hint="default"/>
      </w:rPr>
    </w:lvl>
  </w:abstractNum>
  <w:abstractNum w:abstractNumId="34" w15:restartNumberingAfterBreak="0">
    <w:nsid w:val="4F152A09"/>
    <w:multiLevelType w:val="hybridMultilevel"/>
    <w:tmpl w:val="B8F4EE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447F4D"/>
    <w:multiLevelType w:val="hybridMultilevel"/>
    <w:tmpl w:val="F0DA8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B3BDC"/>
    <w:multiLevelType w:val="hybridMultilevel"/>
    <w:tmpl w:val="57049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585337"/>
    <w:multiLevelType w:val="hybridMultilevel"/>
    <w:tmpl w:val="7A9402B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64057B"/>
    <w:multiLevelType w:val="hybridMultilevel"/>
    <w:tmpl w:val="E206B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0759F"/>
    <w:multiLevelType w:val="hybridMultilevel"/>
    <w:tmpl w:val="71F8C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A54EC5"/>
    <w:multiLevelType w:val="hybridMultilevel"/>
    <w:tmpl w:val="487E69F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3C718B8"/>
    <w:multiLevelType w:val="hybridMultilevel"/>
    <w:tmpl w:val="F3103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BE5546"/>
    <w:multiLevelType w:val="hybridMultilevel"/>
    <w:tmpl w:val="53AC84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02400"/>
    <w:multiLevelType w:val="hybridMultilevel"/>
    <w:tmpl w:val="574C523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C633F"/>
    <w:multiLevelType w:val="hybridMultilevel"/>
    <w:tmpl w:val="80C0C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26940"/>
    <w:multiLevelType w:val="hybridMultilevel"/>
    <w:tmpl w:val="F9DE4AB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10340"/>
    <w:multiLevelType w:val="hybridMultilevel"/>
    <w:tmpl w:val="A2284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6"/>
  </w:num>
  <w:num w:numId="5">
    <w:abstractNumId w:val="15"/>
  </w:num>
  <w:num w:numId="6">
    <w:abstractNumId w:val="6"/>
  </w:num>
  <w:num w:numId="7">
    <w:abstractNumId w:val="26"/>
  </w:num>
  <w:num w:numId="8">
    <w:abstractNumId w:val="21"/>
  </w:num>
  <w:num w:numId="9">
    <w:abstractNumId w:val="27"/>
  </w:num>
  <w:num w:numId="10">
    <w:abstractNumId w:val="29"/>
    <w:lvlOverride w:ilvl="0">
      <w:lvl w:ilvl="0">
        <w:start w:val="1"/>
        <w:numFmt w:val="decimal"/>
        <w:pStyle w:val="ListBulletBold"/>
        <w:lvlText w:val="%1."/>
        <w:legacy w:legacy="1" w:legacySpace="0" w:legacyIndent="283"/>
        <w:lvlJc w:val="left"/>
        <w:pPr>
          <w:ind w:left="1723" w:hanging="283"/>
        </w:pPr>
      </w:lvl>
    </w:lvlOverride>
  </w:num>
  <w:num w:numId="11">
    <w:abstractNumId w:val="11"/>
  </w:num>
  <w:num w:numId="12">
    <w:abstractNumId w:val="10"/>
  </w:num>
  <w:num w:numId="13">
    <w:abstractNumId w:val="12"/>
  </w:num>
  <w:num w:numId="14">
    <w:abstractNumId w:val="38"/>
  </w:num>
  <w:num w:numId="15">
    <w:abstractNumId w:val="23"/>
  </w:num>
  <w:num w:numId="16">
    <w:abstractNumId w:val="46"/>
  </w:num>
  <w:num w:numId="17">
    <w:abstractNumId w:val="8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  <w:num w:numId="22">
    <w:abstractNumId w:val="4"/>
  </w:num>
  <w:num w:numId="23">
    <w:abstractNumId w:val="14"/>
  </w:num>
  <w:num w:numId="24">
    <w:abstractNumId w:val="40"/>
  </w:num>
  <w:num w:numId="25">
    <w:abstractNumId w:val="44"/>
  </w:num>
  <w:num w:numId="26">
    <w:abstractNumId w:val="36"/>
  </w:num>
  <w:num w:numId="27">
    <w:abstractNumId w:val="41"/>
  </w:num>
  <w:num w:numId="28">
    <w:abstractNumId w:val="39"/>
  </w:num>
  <w:num w:numId="29">
    <w:abstractNumId w:val="35"/>
  </w:num>
  <w:num w:numId="30">
    <w:abstractNumId w:val="17"/>
  </w:num>
  <w:num w:numId="31">
    <w:abstractNumId w:val="22"/>
  </w:num>
  <w:num w:numId="32">
    <w:abstractNumId w:val="33"/>
  </w:num>
  <w:num w:numId="33">
    <w:abstractNumId w:val="30"/>
  </w:num>
  <w:num w:numId="34">
    <w:abstractNumId w:val="31"/>
  </w:num>
  <w:num w:numId="35">
    <w:abstractNumId w:val="32"/>
  </w:num>
  <w:num w:numId="36">
    <w:abstractNumId w:val="28"/>
  </w:num>
  <w:num w:numId="37">
    <w:abstractNumId w:val="14"/>
  </w:num>
  <w:num w:numId="38">
    <w:abstractNumId w:val="25"/>
  </w:num>
  <w:num w:numId="39">
    <w:abstractNumId w:val="13"/>
  </w:num>
  <w:num w:numId="40">
    <w:abstractNumId w:val="19"/>
  </w:num>
  <w:num w:numId="41">
    <w:abstractNumId w:val="34"/>
  </w:num>
  <w:num w:numId="42">
    <w:abstractNumId w:val="24"/>
  </w:num>
  <w:num w:numId="43">
    <w:abstractNumId w:val="42"/>
  </w:num>
  <w:num w:numId="44">
    <w:abstractNumId w:val="43"/>
  </w:num>
  <w:num w:numId="45">
    <w:abstractNumId w:val="37"/>
  </w:num>
  <w:num w:numId="46">
    <w:abstractNumId w:val="45"/>
  </w:num>
  <w:num w:numId="47">
    <w:abstractNumId w:val="18"/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PostScriptOverText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CO" w:vendorID="64" w:dllVersion="6" w:nlCheck="1" w:checkStyle="1"/>
  <w:activeWritingStyle w:appName="MSWord" w:lang="es-MX" w:vendorID="64" w:dllVersion="6" w:nlCheck="1" w:checkStyle="1"/>
  <w:activeWritingStyle w:appName="MSWord" w:lang="es-CL" w:vendorID="64" w:dllVersion="0" w:nlCheck="1" w:checkStyle="0"/>
  <w:activeWritingStyle w:appName="MSWord" w:lang="es-MX" w:vendorID="64" w:dllVersion="0" w:nlCheck="1" w:checkStyle="0"/>
  <w:activeWritingStyle w:appName="MSWord" w:lang="es-CO" w:vendorID="64" w:dllVersion="0" w:nlCheck="1" w:checkStyle="0"/>
  <w:activeWritingStyle w:appName="MSWord" w:lang="pt-BR" w:vendorID="64" w:dllVersion="0" w:nlCheck="1" w:checkStyle="0"/>
  <w:attachedTemplate r:id="rId1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d5d6db,#e6e7ec,#536279,#f4f4f4,#f3f3f3,#bed089,#cbdf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400"/>
    <w:rsid w:val="000065C3"/>
    <w:rsid w:val="00007D91"/>
    <w:rsid w:val="000105A7"/>
    <w:rsid w:val="0001089A"/>
    <w:rsid w:val="000111FF"/>
    <w:rsid w:val="00013AA8"/>
    <w:rsid w:val="00015BDD"/>
    <w:rsid w:val="000208BB"/>
    <w:rsid w:val="00021B16"/>
    <w:rsid w:val="00022CA5"/>
    <w:rsid w:val="00023CF8"/>
    <w:rsid w:val="0002421B"/>
    <w:rsid w:val="00024840"/>
    <w:rsid w:val="00025DA9"/>
    <w:rsid w:val="00034DF5"/>
    <w:rsid w:val="00035CA2"/>
    <w:rsid w:val="00035F4A"/>
    <w:rsid w:val="00036E0C"/>
    <w:rsid w:val="00037EE1"/>
    <w:rsid w:val="000407D3"/>
    <w:rsid w:val="00042361"/>
    <w:rsid w:val="00043376"/>
    <w:rsid w:val="0004620A"/>
    <w:rsid w:val="00046DC1"/>
    <w:rsid w:val="00050784"/>
    <w:rsid w:val="00051FCA"/>
    <w:rsid w:val="00053329"/>
    <w:rsid w:val="000549A3"/>
    <w:rsid w:val="00061BA7"/>
    <w:rsid w:val="00062E9D"/>
    <w:rsid w:val="000641BF"/>
    <w:rsid w:val="00065031"/>
    <w:rsid w:val="000671F4"/>
    <w:rsid w:val="00067C1C"/>
    <w:rsid w:val="00070C32"/>
    <w:rsid w:val="000721DA"/>
    <w:rsid w:val="00072FEA"/>
    <w:rsid w:val="00074485"/>
    <w:rsid w:val="000749AB"/>
    <w:rsid w:val="000752BB"/>
    <w:rsid w:val="00075A5D"/>
    <w:rsid w:val="000836D6"/>
    <w:rsid w:val="000843BA"/>
    <w:rsid w:val="00087CA4"/>
    <w:rsid w:val="0009459D"/>
    <w:rsid w:val="0009775B"/>
    <w:rsid w:val="000A40DA"/>
    <w:rsid w:val="000B19ED"/>
    <w:rsid w:val="000B34A2"/>
    <w:rsid w:val="000B3DE5"/>
    <w:rsid w:val="000B3E41"/>
    <w:rsid w:val="000B77E8"/>
    <w:rsid w:val="000C2C8E"/>
    <w:rsid w:val="000C4F8C"/>
    <w:rsid w:val="000C69EA"/>
    <w:rsid w:val="000D14DA"/>
    <w:rsid w:val="000D1EBB"/>
    <w:rsid w:val="000D4841"/>
    <w:rsid w:val="000D4853"/>
    <w:rsid w:val="000D79AC"/>
    <w:rsid w:val="000E24B4"/>
    <w:rsid w:val="000E40B9"/>
    <w:rsid w:val="000E42AA"/>
    <w:rsid w:val="000E4FFF"/>
    <w:rsid w:val="000E6989"/>
    <w:rsid w:val="000E704F"/>
    <w:rsid w:val="000E7EE5"/>
    <w:rsid w:val="000F115F"/>
    <w:rsid w:val="000F1EF4"/>
    <w:rsid w:val="000F22CA"/>
    <w:rsid w:val="000F2350"/>
    <w:rsid w:val="000F3426"/>
    <w:rsid w:val="000F3996"/>
    <w:rsid w:val="000F5351"/>
    <w:rsid w:val="000F6414"/>
    <w:rsid w:val="000F64AA"/>
    <w:rsid w:val="00102FCB"/>
    <w:rsid w:val="001053F1"/>
    <w:rsid w:val="0010556C"/>
    <w:rsid w:val="001116B4"/>
    <w:rsid w:val="00112E6D"/>
    <w:rsid w:val="00113F26"/>
    <w:rsid w:val="00115D38"/>
    <w:rsid w:val="0012039F"/>
    <w:rsid w:val="001218A8"/>
    <w:rsid w:val="0012241F"/>
    <w:rsid w:val="001233D5"/>
    <w:rsid w:val="00123C9B"/>
    <w:rsid w:val="001257C5"/>
    <w:rsid w:val="001279CD"/>
    <w:rsid w:val="001305C6"/>
    <w:rsid w:val="00132A05"/>
    <w:rsid w:val="00132C36"/>
    <w:rsid w:val="001336F3"/>
    <w:rsid w:val="001342DB"/>
    <w:rsid w:val="00134AD4"/>
    <w:rsid w:val="001365CF"/>
    <w:rsid w:val="00142E07"/>
    <w:rsid w:val="00146AEE"/>
    <w:rsid w:val="001474CC"/>
    <w:rsid w:val="00147ED3"/>
    <w:rsid w:val="00150FB1"/>
    <w:rsid w:val="00152E12"/>
    <w:rsid w:val="001540D6"/>
    <w:rsid w:val="00154E80"/>
    <w:rsid w:val="001556DE"/>
    <w:rsid w:val="00156087"/>
    <w:rsid w:val="00161B51"/>
    <w:rsid w:val="001622A5"/>
    <w:rsid w:val="001717C3"/>
    <w:rsid w:val="00171C0B"/>
    <w:rsid w:val="001742B0"/>
    <w:rsid w:val="0018405A"/>
    <w:rsid w:val="00184357"/>
    <w:rsid w:val="0018448E"/>
    <w:rsid w:val="00184A8D"/>
    <w:rsid w:val="00184DD0"/>
    <w:rsid w:val="001967C3"/>
    <w:rsid w:val="001A1ECE"/>
    <w:rsid w:val="001A3E64"/>
    <w:rsid w:val="001A41CE"/>
    <w:rsid w:val="001A5296"/>
    <w:rsid w:val="001A530F"/>
    <w:rsid w:val="001A53AA"/>
    <w:rsid w:val="001A6925"/>
    <w:rsid w:val="001A7D5F"/>
    <w:rsid w:val="001B021B"/>
    <w:rsid w:val="001B362A"/>
    <w:rsid w:val="001B37F0"/>
    <w:rsid w:val="001B536B"/>
    <w:rsid w:val="001C0EFA"/>
    <w:rsid w:val="001C106E"/>
    <w:rsid w:val="001C17B4"/>
    <w:rsid w:val="001C54D8"/>
    <w:rsid w:val="001C5C4F"/>
    <w:rsid w:val="001C77FA"/>
    <w:rsid w:val="001D38D7"/>
    <w:rsid w:val="001D3FE2"/>
    <w:rsid w:val="001D44BD"/>
    <w:rsid w:val="001D7DA7"/>
    <w:rsid w:val="001E2417"/>
    <w:rsid w:val="001E73B0"/>
    <w:rsid w:val="001F4D69"/>
    <w:rsid w:val="001F4EC3"/>
    <w:rsid w:val="001F50F8"/>
    <w:rsid w:val="00200975"/>
    <w:rsid w:val="00202A73"/>
    <w:rsid w:val="00203928"/>
    <w:rsid w:val="002075A4"/>
    <w:rsid w:val="00207E83"/>
    <w:rsid w:val="00213916"/>
    <w:rsid w:val="00217403"/>
    <w:rsid w:val="002215E1"/>
    <w:rsid w:val="00221FA2"/>
    <w:rsid w:val="00222659"/>
    <w:rsid w:val="00222947"/>
    <w:rsid w:val="00222DBC"/>
    <w:rsid w:val="00225B7A"/>
    <w:rsid w:val="00227C44"/>
    <w:rsid w:val="0023371E"/>
    <w:rsid w:val="00233923"/>
    <w:rsid w:val="00234B06"/>
    <w:rsid w:val="00235839"/>
    <w:rsid w:val="00237C78"/>
    <w:rsid w:val="00241E9B"/>
    <w:rsid w:val="00244400"/>
    <w:rsid w:val="002463E6"/>
    <w:rsid w:val="00250AD6"/>
    <w:rsid w:val="00252421"/>
    <w:rsid w:val="00252859"/>
    <w:rsid w:val="002531C8"/>
    <w:rsid w:val="0025632C"/>
    <w:rsid w:val="00260385"/>
    <w:rsid w:val="002612FF"/>
    <w:rsid w:val="00261EF0"/>
    <w:rsid w:val="002642AE"/>
    <w:rsid w:val="002665A2"/>
    <w:rsid w:val="00266E5F"/>
    <w:rsid w:val="002703BA"/>
    <w:rsid w:val="00271313"/>
    <w:rsid w:val="0027175B"/>
    <w:rsid w:val="00274361"/>
    <w:rsid w:val="00274D54"/>
    <w:rsid w:val="0028096A"/>
    <w:rsid w:val="00280FE3"/>
    <w:rsid w:val="00284512"/>
    <w:rsid w:val="00285027"/>
    <w:rsid w:val="00285654"/>
    <w:rsid w:val="00285862"/>
    <w:rsid w:val="002863C2"/>
    <w:rsid w:val="00287EC2"/>
    <w:rsid w:val="00290336"/>
    <w:rsid w:val="00292753"/>
    <w:rsid w:val="002931B9"/>
    <w:rsid w:val="00294242"/>
    <w:rsid w:val="00295DAD"/>
    <w:rsid w:val="00296564"/>
    <w:rsid w:val="00296F16"/>
    <w:rsid w:val="002A0CF1"/>
    <w:rsid w:val="002A0E7C"/>
    <w:rsid w:val="002A1E7D"/>
    <w:rsid w:val="002A5076"/>
    <w:rsid w:val="002A5C7C"/>
    <w:rsid w:val="002B0CE3"/>
    <w:rsid w:val="002B1A5E"/>
    <w:rsid w:val="002B2028"/>
    <w:rsid w:val="002B2760"/>
    <w:rsid w:val="002B4295"/>
    <w:rsid w:val="002B688C"/>
    <w:rsid w:val="002B7E96"/>
    <w:rsid w:val="002C0415"/>
    <w:rsid w:val="002C0A41"/>
    <w:rsid w:val="002C302A"/>
    <w:rsid w:val="002C6534"/>
    <w:rsid w:val="002C6704"/>
    <w:rsid w:val="002C6B4F"/>
    <w:rsid w:val="002D25D3"/>
    <w:rsid w:val="002D3DA0"/>
    <w:rsid w:val="002D488E"/>
    <w:rsid w:val="002D65C2"/>
    <w:rsid w:val="002E15E9"/>
    <w:rsid w:val="002E1645"/>
    <w:rsid w:val="002E2288"/>
    <w:rsid w:val="002E2514"/>
    <w:rsid w:val="002E2A39"/>
    <w:rsid w:val="002E2C1B"/>
    <w:rsid w:val="002E6D3B"/>
    <w:rsid w:val="002F2829"/>
    <w:rsid w:val="00302DAC"/>
    <w:rsid w:val="00304C56"/>
    <w:rsid w:val="0030519C"/>
    <w:rsid w:val="003052B0"/>
    <w:rsid w:val="00306F0E"/>
    <w:rsid w:val="003078A9"/>
    <w:rsid w:val="00310E91"/>
    <w:rsid w:val="00314BEC"/>
    <w:rsid w:val="00315561"/>
    <w:rsid w:val="0031693A"/>
    <w:rsid w:val="00316E5C"/>
    <w:rsid w:val="00320976"/>
    <w:rsid w:val="00323B02"/>
    <w:rsid w:val="00323BE8"/>
    <w:rsid w:val="003242CD"/>
    <w:rsid w:val="00325DD8"/>
    <w:rsid w:val="003316D0"/>
    <w:rsid w:val="003325E7"/>
    <w:rsid w:val="00332BA7"/>
    <w:rsid w:val="00333948"/>
    <w:rsid w:val="0033612B"/>
    <w:rsid w:val="003376DB"/>
    <w:rsid w:val="003440F0"/>
    <w:rsid w:val="00345384"/>
    <w:rsid w:val="00354FFC"/>
    <w:rsid w:val="0035609A"/>
    <w:rsid w:val="003573F9"/>
    <w:rsid w:val="003574D2"/>
    <w:rsid w:val="003576EC"/>
    <w:rsid w:val="0036053D"/>
    <w:rsid w:val="003734EF"/>
    <w:rsid w:val="003736C4"/>
    <w:rsid w:val="00375304"/>
    <w:rsid w:val="00377EB1"/>
    <w:rsid w:val="003809F0"/>
    <w:rsid w:val="00381962"/>
    <w:rsid w:val="00381DE5"/>
    <w:rsid w:val="00391241"/>
    <w:rsid w:val="00391826"/>
    <w:rsid w:val="003942D0"/>
    <w:rsid w:val="003963A9"/>
    <w:rsid w:val="003A0452"/>
    <w:rsid w:val="003A13D3"/>
    <w:rsid w:val="003A297A"/>
    <w:rsid w:val="003A4175"/>
    <w:rsid w:val="003A42A4"/>
    <w:rsid w:val="003A4734"/>
    <w:rsid w:val="003A6AF6"/>
    <w:rsid w:val="003B21FD"/>
    <w:rsid w:val="003B7B7C"/>
    <w:rsid w:val="003C2F4E"/>
    <w:rsid w:val="003D16A5"/>
    <w:rsid w:val="003D3443"/>
    <w:rsid w:val="003D38DC"/>
    <w:rsid w:val="003D56E0"/>
    <w:rsid w:val="003D79A7"/>
    <w:rsid w:val="003E3E8D"/>
    <w:rsid w:val="003E5C26"/>
    <w:rsid w:val="003F597F"/>
    <w:rsid w:val="003F65DF"/>
    <w:rsid w:val="003F7B1B"/>
    <w:rsid w:val="00400AAC"/>
    <w:rsid w:val="00403BED"/>
    <w:rsid w:val="0040478B"/>
    <w:rsid w:val="00404BA5"/>
    <w:rsid w:val="00404ED7"/>
    <w:rsid w:val="00405C27"/>
    <w:rsid w:val="00406A53"/>
    <w:rsid w:val="00410F09"/>
    <w:rsid w:val="00413BE3"/>
    <w:rsid w:val="00413CAC"/>
    <w:rsid w:val="00415F5D"/>
    <w:rsid w:val="00417A69"/>
    <w:rsid w:val="00420C0A"/>
    <w:rsid w:val="00420ED2"/>
    <w:rsid w:val="00421A0A"/>
    <w:rsid w:val="00424288"/>
    <w:rsid w:val="004249ED"/>
    <w:rsid w:val="00426297"/>
    <w:rsid w:val="00426B43"/>
    <w:rsid w:val="004277F2"/>
    <w:rsid w:val="004302E8"/>
    <w:rsid w:val="0043056A"/>
    <w:rsid w:val="004306F3"/>
    <w:rsid w:val="00430B84"/>
    <w:rsid w:val="00434B93"/>
    <w:rsid w:val="00437D1B"/>
    <w:rsid w:val="00440068"/>
    <w:rsid w:val="004429AD"/>
    <w:rsid w:val="00444034"/>
    <w:rsid w:val="00446DB0"/>
    <w:rsid w:val="00447BA1"/>
    <w:rsid w:val="00451AA9"/>
    <w:rsid w:val="00452634"/>
    <w:rsid w:val="0045531C"/>
    <w:rsid w:val="00460015"/>
    <w:rsid w:val="0046141A"/>
    <w:rsid w:val="00463C9A"/>
    <w:rsid w:val="00463D41"/>
    <w:rsid w:val="00463F4B"/>
    <w:rsid w:val="00464F3D"/>
    <w:rsid w:val="0046599E"/>
    <w:rsid w:val="00465BC0"/>
    <w:rsid w:val="0046743E"/>
    <w:rsid w:val="00470DBF"/>
    <w:rsid w:val="00471F68"/>
    <w:rsid w:val="00472170"/>
    <w:rsid w:val="004775FE"/>
    <w:rsid w:val="00477D08"/>
    <w:rsid w:val="00481DBB"/>
    <w:rsid w:val="00483264"/>
    <w:rsid w:val="00484593"/>
    <w:rsid w:val="004862F2"/>
    <w:rsid w:val="00486D5F"/>
    <w:rsid w:val="00487194"/>
    <w:rsid w:val="00492D03"/>
    <w:rsid w:val="004933E8"/>
    <w:rsid w:val="00493ECC"/>
    <w:rsid w:val="004953E0"/>
    <w:rsid w:val="00496751"/>
    <w:rsid w:val="004A2389"/>
    <w:rsid w:val="004A538E"/>
    <w:rsid w:val="004A544C"/>
    <w:rsid w:val="004B19E8"/>
    <w:rsid w:val="004B237D"/>
    <w:rsid w:val="004B3711"/>
    <w:rsid w:val="004B3F63"/>
    <w:rsid w:val="004B5319"/>
    <w:rsid w:val="004B56DE"/>
    <w:rsid w:val="004C15D0"/>
    <w:rsid w:val="004C394B"/>
    <w:rsid w:val="004C3AA3"/>
    <w:rsid w:val="004C4023"/>
    <w:rsid w:val="004C5052"/>
    <w:rsid w:val="004C7A6D"/>
    <w:rsid w:val="004C7E56"/>
    <w:rsid w:val="004C7EBC"/>
    <w:rsid w:val="004D2501"/>
    <w:rsid w:val="004D5922"/>
    <w:rsid w:val="004D724B"/>
    <w:rsid w:val="004D79AC"/>
    <w:rsid w:val="004E22F6"/>
    <w:rsid w:val="004E3D54"/>
    <w:rsid w:val="004E7567"/>
    <w:rsid w:val="004F1DAB"/>
    <w:rsid w:val="004F2F4C"/>
    <w:rsid w:val="004F3237"/>
    <w:rsid w:val="004F7AC4"/>
    <w:rsid w:val="0050119D"/>
    <w:rsid w:val="00512B9C"/>
    <w:rsid w:val="00512D37"/>
    <w:rsid w:val="00514127"/>
    <w:rsid w:val="00516C2C"/>
    <w:rsid w:val="00521388"/>
    <w:rsid w:val="00522EDC"/>
    <w:rsid w:val="005237C3"/>
    <w:rsid w:val="00523CA2"/>
    <w:rsid w:val="00524D6A"/>
    <w:rsid w:val="00524FEB"/>
    <w:rsid w:val="0052531C"/>
    <w:rsid w:val="00526092"/>
    <w:rsid w:val="00526D6D"/>
    <w:rsid w:val="00532181"/>
    <w:rsid w:val="00533AE0"/>
    <w:rsid w:val="00535633"/>
    <w:rsid w:val="00536A43"/>
    <w:rsid w:val="00540125"/>
    <w:rsid w:val="005426CD"/>
    <w:rsid w:val="00543C99"/>
    <w:rsid w:val="00544A31"/>
    <w:rsid w:val="005470B9"/>
    <w:rsid w:val="0055031B"/>
    <w:rsid w:val="00551CD9"/>
    <w:rsid w:val="00553319"/>
    <w:rsid w:val="005563B0"/>
    <w:rsid w:val="005571F6"/>
    <w:rsid w:val="00560F50"/>
    <w:rsid w:val="00567312"/>
    <w:rsid w:val="0057057E"/>
    <w:rsid w:val="0057167D"/>
    <w:rsid w:val="005723F7"/>
    <w:rsid w:val="0058772D"/>
    <w:rsid w:val="00591181"/>
    <w:rsid w:val="00591B4E"/>
    <w:rsid w:val="00592624"/>
    <w:rsid w:val="00592E13"/>
    <w:rsid w:val="005942B9"/>
    <w:rsid w:val="00595123"/>
    <w:rsid w:val="00596764"/>
    <w:rsid w:val="005A01B6"/>
    <w:rsid w:val="005A0C78"/>
    <w:rsid w:val="005A2FCA"/>
    <w:rsid w:val="005A46BD"/>
    <w:rsid w:val="005A534B"/>
    <w:rsid w:val="005A5579"/>
    <w:rsid w:val="005C040C"/>
    <w:rsid w:val="005C0EB2"/>
    <w:rsid w:val="005C249C"/>
    <w:rsid w:val="005C2CB2"/>
    <w:rsid w:val="005C54D1"/>
    <w:rsid w:val="005D0D29"/>
    <w:rsid w:val="005D38DC"/>
    <w:rsid w:val="005D50F3"/>
    <w:rsid w:val="005D6199"/>
    <w:rsid w:val="005E0899"/>
    <w:rsid w:val="005E5726"/>
    <w:rsid w:val="005E7668"/>
    <w:rsid w:val="005F0F8A"/>
    <w:rsid w:val="005F5448"/>
    <w:rsid w:val="0060004C"/>
    <w:rsid w:val="00606DCB"/>
    <w:rsid w:val="00607ECF"/>
    <w:rsid w:val="00610DE1"/>
    <w:rsid w:val="00610DE9"/>
    <w:rsid w:val="006121B7"/>
    <w:rsid w:val="0061650A"/>
    <w:rsid w:val="00632277"/>
    <w:rsid w:val="00635316"/>
    <w:rsid w:val="00635508"/>
    <w:rsid w:val="006360D0"/>
    <w:rsid w:val="0064047E"/>
    <w:rsid w:val="00640C4E"/>
    <w:rsid w:val="0064409C"/>
    <w:rsid w:val="00644414"/>
    <w:rsid w:val="006453A5"/>
    <w:rsid w:val="006504AE"/>
    <w:rsid w:val="00650529"/>
    <w:rsid w:val="0065072D"/>
    <w:rsid w:val="00650D39"/>
    <w:rsid w:val="00651203"/>
    <w:rsid w:val="006556C2"/>
    <w:rsid w:val="00656534"/>
    <w:rsid w:val="00656C44"/>
    <w:rsid w:val="00660837"/>
    <w:rsid w:val="00660922"/>
    <w:rsid w:val="0066148E"/>
    <w:rsid w:val="0066597B"/>
    <w:rsid w:val="00665BCE"/>
    <w:rsid w:val="00671385"/>
    <w:rsid w:val="00673ACC"/>
    <w:rsid w:val="0067405F"/>
    <w:rsid w:val="006740B1"/>
    <w:rsid w:val="0067444B"/>
    <w:rsid w:val="0067773D"/>
    <w:rsid w:val="00677EDE"/>
    <w:rsid w:val="006815A8"/>
    <w:rsid w:val="00685435"/>
    <w:rsid w:val="006854AD"/>
    <w:rsid w:val="00687FA7"/>
    <w:rsid w:val="00692972"/>
    <w:rsid w:val="0069343F"/>
    <w:rsid w:val="00694BDE"/>
    <w:rsid w:val="00695458"/>
    <w:rsid w:val="0069760A"/>
    <w:rsid w:val="00697D71"/>
    <w:rsid w:val="006A2410"/>
    <w:rsid w:val="006A4964"/>
    <w:rsid w:val="006A7234"/>
    <w:rsid w:val="006A7ED1"/>
    <w:rsid w:val="006B1254"/>
    <w:rsid w:val="006B1BDB"/>
    <w:rsid w:val="006B219E"/>
    <w:rsid w:val="006B371A"/>
    <w:rsid w:val="006B5281"/>
    <w:rsid w:val="006B5798"/>
    <w:rsid w:val="006B6E18"/>
    <w:rsid w:val="006C2739"/>
    <w:rsid w:val="006C44A6"/>
    <w:rsid w:val="006C4EEE"/>
    <w:rsid w:val="006D29D6"/>
    <w:rsid w:val="006D34E5"/>
    <w:rsid w:val="006D49ED"/>
    <w:rsid w:val="006D5F7D"/>
    <w:rsid w:val="006D6836"/>
    <w:rsid w:val="006E0CAF"/>
    <w:rsid w:val="006E2EC1"/>
    <w:rsid w:val="006E4EAB"/>
    <w:rsid w:val="006E5636"/>
    <w:rsid w:val="006E6082"/>
    <w:rsid w:val="006E6ACC"/>
    <w:rsid w:val="006F11C4"/>
    <w:rsid w:val="006F1990"/>
    <w:rsid w:val="006F455F"/>
    <w:rsid w:val="006F5323"/>
    <w:rsid w:val="006F53B3"/>
    <w:rsid w:val="006F6CA2"/>
    <w:rsid w:val="0070511F"/>
    <w:rsid w:val="00707E6A"/>
    <w:rsid w:val="00710144"/>
    <w:rsid w:val="0071131D"/>
    <w:rsid w:val="00711D82"/>
    <w:rsid w:val="007157EE"/>
    <w:rsid w:val="00717347"/>
    <w:rsid w:val="00720B1B"/>
    <w:rsid w:val="007211C2"/>
    <w:rsid w:val="00722F92"/>
    <w:rsid w:val="007237BE"/>
    <w:rsid w:val="00725F87"/>
    <w:rsid w:val="00727736"/>
    <w:rsid w:val="00727F96"/>
    <w:rsid w:val="007323FA"/>
    <w:rsid w:val="007325B3"/>
    <w:rsid w:val="00732CD4"/>
    <w:rsid w:val="00733760"/>
    <w:rsid w:val="0073428D"/>
    <w:rsid w:val="00734463"/>
    <w:rsid w:val="00740005"/>
    <w:rsid w:val="007401B9"/>
    <w:rsid w:val="00741008"/>
    <w:rsid w:val="007412E0"/>
    <w:rsid w:val="00741BFF"/>
    <w:rsid w:val="00741D5E"/>
    <w:rsid w:val="00743EF3"/>
    <w:rsid w:val="007444D2"/>
    <w:rsid w:val="0074583B"/>
    <w:rsid w:val="00747198"/>
    <w:rsid w:val="00750287"/>
    <w:rsid w:val="007526AC"/>
    <w:rsid w:val="00752B60"/>
    <w:rsid w:val="00752FB2"/>
    <w:rsid w:val="007533C0"/>
    <w:rsid w:val="00755452"/>
    <w:rsid w:val="00756DAB"/>
    <w:rsid w:val="0075724D"/>
    <w:rsid w:val="00757479"/>
    <w:rsid w:val="007577E2"/>
    <w:rsid w:val="00762C49"/>
    <w:rsid w:val="007643E0"/>
    <w:rsid w:val="0076610D"/>
    <w:rsid w:val="007676D9"/>
    <w:rsid w:val="00773EDD"/>
    <w:rsid w:val="0077465A"/>
    <w:rsid w:val="00775749"/>
    <w:rsid w:val="00776D8A"/>
    <w:rsid w:val="00777B2C"/>
    <w:rsid w:val="00782B77"/>
    <w:rsid w:val="00783273"/>
    <w:rsid w:val="00783D02"/>
    <w:rsid w:val="00785E4B"/>
    <w:rsid w:val="00786135"/>
    <w:rsid w:val="00786544"/>
    <w:rsid w:val="0078684B"/>
    <w:rsid w:val="007900D8"/>
    <w:rsid w:val="00791ED1"/>
    <w:rsid w:val="00792BE6"/>
    <w:rsid w:val="007A0EE8"/>
    <w:rsid w:val="007A269F"/>
    <w:rsid w:val="007A4065"/>
    <w:rsid w:val="007A4486"/>
    <w:rsid w:val="007A502F"/>
    <w:rsid w:val="007A6549"/>
    <w:rsid w:val="007A75E1"/>
    <w:rsid w:val="007B13CF"/>
    <w:rsid w:val="007B1C47"/>
    <w:rsid w:val="007B37EC"/>
    <w:rsid w:val="007B4293"/>
    <w:rsid w:val="007B462F"/>
    <w:rsid w:val="007B53C9"/>
    <w:rsid w:val="007B5F5C"/>
    <w:rsid w:val="007C1391"/>
    <w:rsid w:val="007C358B"/>
    <w:rsid w:val="007C6B93"/>
    <w:rsid w:val="007C6FF3"/>
    <w:rsid w:val="007C753B"/>
    <w:rsid w:val="007C7D3C"/>
    <w:rsid w:val="007C7D99"/>
    <w:rsid w:val="007D0910"/>
    <w:rsid w:val="007D3838"/>
    <w:rsid w:val="007E09DD"/>
    <w:rsid w:val="007E2880"/>
    <w:rsid w:val="007E31F8"/>
    <w:rsid w:val="007E37E6"/>
    <w:rsid w:val="007E4530"/>
    <w:rsid w:val="007E6A93"/>
    <w:rsid w:val="007E6EEE"/>
    <w:rsid w:val="007E79F1"/>
    <w:rsid w:val="007F103B"/>
    <w:rsid w:val="007F1130"/>
    <w:rsid w:val="007F1625"/>
    <w:rsid w:val="007F1B3F"/>
    <w:rsid w:val="007F2C46"/>
    <w:rsid w:val="007F3180"/>
    <w:rsid w:val="007F6D79"/>
    <w:rsid w:val="00800305"/>
    <w:rsid w:val="00801290"/>
    <w:rsid w:val="008034E7"/>
    <w:rsid w:val="00804072"/>
    <w:rsid w:val="00806351"/>
    <w:rsid w:val="00812CB6"/>
    <w:rsid w:val="008144BA"/>
    <w:rsid w:val="00814578"/>
    <w:rsid w:val="008174B0"/>
    <w:rsid w:val="0082031B"/>
    <w:rsid w:val="008216B8"/>
    <w:rsid w:val="00823159"/>
    <w:rsid w:val="00824D7B"/>
    <w:rsid w:val="00830F12"/>
    <w:rsid w:val="00831B2A"/>
    <w:rsid w:val="00831CC0"/>
    <w:rsid w:val="00832DC7"/>
    <w:rsid w:val="00833C66"/>
    <w:rsid w:val="00834AC5"/>
    <w:rsid w:val="00835318"/>
    <w:rsid w:val="00835701"/>
    <w:rsid w:val="00837D2F"/>
    <w:rsid w:val="008419BE"/>
    <w:rsid w:val="00842F57"/>
    <w:rsid w:val="008452AF"/>
    <w:rsid w:val="00845DA2"/>
    <w:rsid w:val="00846DF5"/>
    <w:rsid w:val="008508DE"/>
    <w:rsid w:val="00851402"/>
    <w:rsid w:val="00851CAC"/>
    <w:rsid w:val="00852225"/>
    <w:rsid w:val="0085225F"/>
    <w:rsid w:val="00856428"/>
    <w:rsid w:val="00856727"/>
    <w:rsid w:val="00857B26"/>
    <w:rsid w:val="00860E96"/>
    <w:rsid w:val="00863EB1"/>
    <w:rsid w:val="00865DDE"/>
    <w:rsid w:val="008662FC"/>
    <w:rsid w:val="008701D0"/>
    <w:rsid w:val="008702B4"/>
    <w:rsid w:val="00873BC4"/>
    <w:rsid w:val="0087485C"/>
    <w:rsid w:val="00874E60"/>
    <w:rsid w:val="008751D8"/>
    <w:rsid w:val="008757A0"/>
    <w:rsid w:val="00876628"/>
    <w:rsid w:val="008806B9"/>
    <w:rsid w:val="0088235A"/>
    <w:rsid w:val="00886F62"/>
    <w:rsid w:val="0088708C"/>
    <w:rsid w:val="00887102"/>
    <w:rsid w:val="008871EB"/>
    <w:rsid w:val="008872CA"/>
    <w:rsid w:val="00887710"/>
    <w:rsid w:val="00891685"/>
    <w:rsid w:val="00891B67"/>
    <w:rsid w:val="00891EBA"/>
    <w:rsid w:val="00896C3E"/>
    <w:rsid w:val="00896C49"/>
    <w:rsid w:val="008A0395"/>
    <w:rsid w:val="008A16C4"/>
    <w:rsid w:val="008A420B"/>
    <w:rsid w:val="008A4F25"/>
    <w:rsid w:val="008A61B1"/>
    <w:rsid w:val="008B0CAC"/>
    <w:rsid w:val="008B2072"/>
    <w:rsid w:val="008B3B8B"/>
    <w:rsid w:val="008B3DE2"/>
    <w:rsid w:val="008B62F9"/>
    <w:rsid w:val="008B63DC"/>
    <w:rsid w:val="008C3605"/>
    <w:rsid w:val="008C3DB1"/>
    <w:rsid w:val="008C51BF"/>
    <w:rsid w:val="008C5537"/>
    <w:rsid w:val="008C7C8B"/>
    <w:rsid w:val="008D06CB"/>
    <w:rsid w:val="008D34FE"/>
    <w:rsid w:val="008D3C30"/>
    <w:rsid w:val="008D4B8C"/>
    <w:rsid w:val="008D4D73"/>
    <w:rsid w:val="008E2EE2"/>
    <w:rsid w:val="008E3C65"/>
    <w:rsid w:val="008E6E99"/>
    <w:rsid w:val="008F08EA"/>
    <w:rsid w:val="008F3C02"/>
    <w:rsid w:val="008F433D"/>
    <w:rsid w:val="008F61AB"/>
    <w:rsid w:val="008F6EC5"/>
    <w:rsid w:val="008F70FD"/>
    <w:rsid w:val="00900565"/>
    <w:rsid w:val="00901A4D"/>
    <w:rsid w:val="009032AC"/>
    <w:rsid w:val="009049CB"/>
    <w:rsid w:val="00906C8A"/>
    <w:rsid w:val="009102CD"/>
    <w:rsid w:val="0091311B"/>
    <w:rsid w:val="009134FC"/>
    <w:rsid w:val="00914D5D"/>
    <w:rsid w:val="009151AB"/>
    <w:rsid w:val="009217D1"/>
    <w:rsid w:val="00923806"/>
    <w:rsid w:val="00925933"/>
    <w:rsid w:val="009267A4"/>
    <w:rsid w:val="009275C2"/>
    <w:rsid w:val="009301EE"/>
    <w:rsid w:val="00930B4A"/>
    <w:rsid w:val="00930CE1"/>
    <w:rsid w:val="00930E68"/>
    <w:rsid w:val="00940452"/>
    <w:rsid w:val="00941F6E"/>
    <w:rsid w:val="0094270C"/>
    <w:rsid w:val="009471C5"/>
    <w:rsid w:val="009550F2"/>
    <w:rsid w:val="00955F73"/>
    <w:rsid w:val="00960C28"/>
    <w:rsid w:val="00962C87"/>
    <w:rsid w:val="009653ED"/>
    <w:rsid w:val="009675E6"/>
    <w:rsid w:val="009709E6"/>
    <w:rsid w:val="00970C50"/>
    <w:rsid w:val="0097333D"/>
    <w:rsid w:val="00973B16"/>
    <w:rsid w:val="00974145"/>
    <w:rsid w:val="00974C4D"/>
    <w:rsid w:val="00974E0F"/>
    <w:rsid w:val="00977919"/>
    <w:rsid w:val="00980D85"/>
    <w:rsid w:val="00982DDC"/>
    <w:rsid w:val="00985478"/>
    <w:rsid w:val="009919CF"/>
    <w:rsid w:val="00992326"/>
    <w:rsid w:val="00994CB0"/>
    <w:rsid w:val="009957C0"/>
    <w:rsid w:val="009A3984"/>
    <w:rsid w:val="009A5423"/>
    <w:rsid w:val="009B0C9A"/>
    <w:rsid w:val="009B1169"/>
    <w:rsid w:val="009B15CF"/>
    <w:rsid w:val="009B3383"/>
    <w:rsid w:val="009B40CE"/>
    <w:rsid w:val="009B457F"/>
    <w:rsid w:val="009B5314"/>
    <w:rsid w:val="009C07B9"/>
    <w:rsid w:val="009C2C18"/>
    <w:rsid w:val="009C53C3"/>
    <w:rsid w:val="009D0985"/>
    <w:rsid w:val="009D0FB2"/>
    <w:rsid w:val="009D0FC8"/>
    <w:rsid w:val="009D2CD0"/>
    <w:rsid w:val="009D2E7B"/>
    <w:rsid w:val="009D401A"/>
    <w:rsid w:val="009D4C73"/>
    <w:rsid w:val="009D7989"/>
    <w:rsid w:val="009D7F2B"/>
    <w:rsid w:val="009E1437"/>
    <w:rsid w:val="009E1F71"/>
    <w:rsid w:val="009E261A"/>
    <w:rsid w:val="009E5471"/>
    <w:rsid w:val="009F381F"/>
    <w:rsid w:val="009F6A83"/>
    <w:rsid w:val="009F6F0C"/>
    <w:rsid w:val="009F759E"/>
    <w:rsid w:val="00A001B3"/>
    <w:rsid w:val="00A01637"/>
    <w:rsid w:val="00A028AA"/>
    <w:rsid w:val="00A038FA"/>
    <w:rsid w:val="00A03BEB"/>
    <w:rsid w:val="00A0574A"/>
    <w:rsid w:val="00A0634F"/>
    <w:rsid w:val="00A07011"/>
    <w:rsid w:val="00A07720"/>
    <w:rsid w:val="00A07D23"/>
    <w:rsid w:val="00A07EF3"/>
    <w:rsid w:val="00A104E8"/>
    <w:rsid w:val="00A12996"/>
    <w:rsid w:val="00A13828"/>
    <w:rsid w:val="00A14F3B"/>
    <w:rsid w:val="00A15141"/>
    <w:rsid w:val="00A15E73"/>
    <w:rsid w:val="00A17980"/>
    <w:rsid w:val="00A2192A"/>
    <w:rsid w:val="00A23191"/>
    <w:rsid w:val="00A24A85"/>
    <w:rsid w:val="00A25959"/>
    <w:rsid w:val="00A26BC9"/>
    <w:rsid w:val="00A4140D"/>
    <w:rsid w:val="00A452C7"/>
    <w:rsid w:val="00A50355"/>
    <w:rsid w:val="00A542A8"/>
    <w:rsid w:val="00A54E1D"/>
    <w:rsid w:val="00A668E1"/>
    <w:rsid w:val="00A66C48"/>
    <w:rsid w:val="00A66D37"/>
    <w:rsid w:val="00A70E5A"/>
    <w:rsid w:val="00A71F07"/>
    <w:rsid w:val="00A722B5"/>
    <w:rsid w:val="00A74153"/>
    <w:rsid w:val="00A7533A"/>
    <w:rsid w:val="00A75687"/>
    <w:rsid w:val="00A76307"/>
    <w:rsid w:val="00A81A8E"/>
    <w:rsid w:val="00A82200"/>
    <w:rsid w:val="00A82B45"/>
    <w:rsid w:val="00A850F5"/>
    <w:rsid w:val="00A900E3"/>
    <w:rsid w:val="00A90A16"/>
    <w:rsid w:val="00A940AE"/>
    <w:rsid w:val="00A9472D"/>
    <w:rsid w:val="00A955D7"/>
    <w:rsid w:val="00A9570D"/>
    <w:rsid w:val="00AA0C56"/>
    <w:rsid w:val="00AA0CB0"/>
    <w:rsid w:val="00AA166F"/>
    <w:rsid w:val="00AA1B5F"/>
    <w:rsid w:val="00AA2471"/>
    <w:rsid w:val="00AA3BE4"/>
    <w:rsid w:val="00AA5238"/>
    <w:rsid w:val="00AB1405"/>
    <w:rsid w:val="00AB1AD8"/>
    <w:rsid w:val="00AB3746"/>
    <w:rsid w:val="00AB376C"/>
    <w:rsid w:val="00AB3A18"/>
    <w:rsid w:val="00AB532E"/>
    <w:rsid w:val="00AB5530"/>
    <w:rsid w:val="00AB6B94"/>
    <w:rsid w:val="00AB6C1C"/>
    <w:rsid w:val="00AB76EA"/>
    <w:rsid w:val="00AB7E0D"/>
    <w:rsid w:val="00AC0BD0"/>
    <w:rsid w:val="00AC4318"/>
    <w:rsid w:val="00AC50E4"/>
    <w:rsid w:val="00AC71E0"/>
    <w:rsid w:val="00AD0604"/>
    <w:rsid w:val="00AD26D5"/>
    <w:rsid w:val="00AE0FF6"/>
    <w:rsid w:val="00AE2BCA"/>
    <w:rsid w:val="00AE2D44"/>
    <w:rsid w:val="00AE3374"/>
    <w:rsid w:val="00AE40F4"/>
    <w:rsid w:val="00AE41B2"/>
    <w:rsid w:val="00AE6C22"/>
    <w:rsid w:val="00AE7321"/>
    <w:rsid w:val="00AF0F66"/>
    <w:rsid w:val="00AF1AF9"/>
    <w:rsid w:val="00AF1FD4"/>
    <w:rsid w:val="00AF35C8"/>
    <w:rsid w:val="00B067D1"/>
    <w:rsid w:val="00B073E8"/>
    <w:rsid w:val="00B0785B"/>
    <w:rsid w:val="00B16E50"/>
    <w:rsid w:val="00B21193"/>
    <w:rsid w:val="00B234EE"/>
    <w:rsid w:val="00B272B9"/>
    <w:rsid w:val="00B31206"/>
    <w:rsid w:val="00B319BF"/>
    <w:rsid w:val="00B36331"/>
    <w:rsid w:val="00B36384"/>
    <w:rsid w:val="00B3681D"/>
    <w:rsid w:val="00B40314"/>
    <w:rsid w:val="00B43415"/>
    <w:rsid w:val="00B463F6"/>
    <w:rsid w:val="00B47CE3"/>
    <w:rsid w:val="00B47DB2"/>
    <w:rsid w:val="00B502A9"/>
    <w:rsid w:val="00B50771"/>
    <w:rsid w:val="00B50D5D"/>
    <w:rsid w:val="00B511F4"/>
    <w:rsid w:val="00B532A8"/>
    <w:rsid w:val="00B5561A"/>
    <w:rsid w:val="00B5627C"/>
    <w:rsid w:val="00B56824"/>
    <w:rsid w:val="00B60313"/>
    <w:rsid w:val="00B6100C"/>
    <w:rsid w:val="00B614C3"/>
    <w:rsid w:val="00B61AD4"/>
    <w:rsid w:val="00B62E63"/>
    <w:rsid w:val="00B63D93"/>
    <w:rsid w:val="00B7170C"/>
    <w:rsid w:val="00B71C29"/>
    <w:rsid w:val="00B72592"/>
    <w:rsid w:val="00B752AA"/>
    <w:rsid w:val="00B812D0"/>
    <w:rsid w:val="00B81474"/>
    <w:rsid w:val="00B8237F"/>
    <w:rsid w:val="00B9046F"/>
    <w:rsid w:val="00B938F6"/>
    <w:rsid w:val="00B9591F"/>
    <w:rsid w:val="00B95927"/>
    <w:rsid w:val="00B95DA0"/>
    <w:rsid w:val="00B96117"/>
    <w:rsid w:val="00B971DD"/>
    <w:rsid w:val="00BA0EE8"/>
    <w:rsid w:val="00BA139F"/>
    <w:rsid w:val="00BA57AA"/>
    <w:rsid w:val="00BA57C9"/>
    <w:rsid w:val="00BB5D3B"/>
    <w:rsid w:val="00BB66C4"/>
    <w:rsid w:val="00BC1DC9"/>
    <w:rsid w:val="00BC3352"/>
    <w:rsid w:val="00BC3539"/>
    <w:rsid w:val="00BC642D"/>
    <w:rsid w:val="00BC6D90"/>
    <w:rsid w:val="00BC6FFD"/>
    <w:rsid w:val="00BD2166"/>
    <w:rsid w:val="00BD21F7"/>
    <w:rsid w:val="00BD22BF"/>
    <w:rsid w:val="00BD318D"/>
    <w:rsid w:val="00BD32DB"/>
    <w:rsid w:val="00BD45C1"/>
    <w:rsid w:val="00BD47FC"/>
    <w:rsid w:val="00BD61B5"/>
    <w:rsid w:val="00BD640B"/>
    <w:rsid w:val="00BD69C1"/>
    <w:rsid w:val="00BD7388"/>
    <w:rsid w:val="00BE08CC"/>
    <w:rsid w:val="00BE1344"/>
    <w:rsid w:val="00BE1930"/>
    <w:rsid w:val="00BE2D7D"/>
    <w:rsid w:val="00BE457C"/>
    <w:rsid w:val="00BE6ECC"/>
    <w:rsid w:val="00BF0196"/>
    <w:rsid w:val="00BF0C0D"/>
    <w:rsid w:val="00BF2B09"/>
    <w:rsid w:val="00BF3658"/>
    <w:rsid w:val="00BF3E3B"/>
    <w:rsid w:val="00BF4D07"/>
    <w:rsid w:val="00BF660E"/>
    <w:rsid w:val="00BF77BC"/>
    <w:rsid w:val="00C0234E"/>
    <w:rsid w:val="00C073A1"/>
    <w:rsid w:val="00C1103E"/>
    <w:rsid w:val="00C11AA1"/>
    <w:rsid w:val="00C12273"/>
    <w:rsid w:val="00C13576"/>
    <w:rsid w:val="00C145F2"/>
    <w:rsid w:val="00C14E14"/>
    <w:rsid w:val="00C205AE"/>
    <w:rsid w:val="00C23117"/>
    <w:rsid w:val="00C2429E"/>
    <w:rsid w:val="00C24C09"/>
    <w:rsid w:val="00C255D5"/>
    <w:rsid w:val="00C271F7"/>
    <w:rsid w:val="00C27E3D"/>
    <w:rsid w:val="00C327B2"/>
    <w:rsid w:val="00C3294F"/>
    <w:rsid w:val="00C347B7"/>
    <w:rsid w:val="00C3722F"/>
    <w:rsid w:val="00C41A52"/>
    <w:rsid w:val="00C4341D"/>
    <w:rsid w:val="00C4462E"/>
    <w:rsid w:val="00C44DE0"/>
    <w:rsid w:val="00C511D5"/>
    <w:rsid w:val="00C545DD"/>
    <w:rsid w:val="00C56553"/>
    <w:rsid w:val="00C56E34"/>
    <w:rsid w:val="00C57373"/>
    <w:rsid w:val="00C57520"/>
    <w:rsid w:val="00C57A7D"/>
    <w:rsid w:val="00C60CE5"/>
    <w:rsid w:val="00C611D5"/>
    <w:rsid w:val="00C6144A"/>
    <w:rsid w:val="00C615BD"/>
    <w:rsid w:val="00C61D88"/>
    <w:rsid w:val="00C637DD"/>
    <w:rsid w:val="00C66944"/>
    <w:rsid w:val="00C71E68"/>
    <w:rsid w:val="00C72E60"/>
    <w:rsid w:val="00C7514A"/>
    <w:rsid w:val="00C759B7"/>
    <w:rsid w:val="00C75DDD"/>
    <w:rsid w:val="00C77831"/>
    <w:rsid w:val="00C77952"/>
    <w:rsid w:val="00C77C25"/>
    <w:rsid w:val="00C77F49"/>
    <w:rsid w:val="00C81053"/>
    <w:rsid w:val="00C83881"/>
    <w:rsid w:val="00C85D95"/>
    <w:rsid w:val="00C8656E"/>
    <w:rsid w:val="00C8767B"/>
    <w:rsid w:val="00C90A2F"/>
    <w:rsid w:val="00C911E0"/>
    <w:rsid w:val="00C91296"/>
    <w:rsid w:val="00C9527C"/>
    <w:rsid w:val="00C96164"/>
    <w:rsid w:val="00C96DF6"/>
    <w:rsid w:val="00C97162"/>
    <w:rsid w:val="00CA2EA5"/>
    <w:rsid w:val="00CA3EBB"/>
    <w:rsid w:val="00CA48D5"/>
    <w:rsid w:val="00CA58A2"/>
    <w:rsid w:val="00CA789C"/>
    <w:rsid w:val="00CB01A1"/>
    <w:rsid w:val="00CB3465"/>
    <w:rsid w:val="00CB41F6"/>
    <w:rsid w:val="00CC482D"/>
    <w:rsid w:val="00CC50DD"/>
    <w:rsid w:val="00CC79E9"/>
    <w:rsid w:val="00CD06AF"/>
    <w:rsid w:val="00CD493C"/>
    <w:rsid w:val="00CD4C8E"/>
    <w:rsid w:val="00CD51CC"/>
    <w:rsid w:val="00CD6882"/>
    <w:rsid w:val="00CD7A18"/>
    <w:rsid w:val="00CE0DB5"/>
    <w:rsid w:val="00CE5D88"/>
    <w:rsid w:val="00CE5E96"/>
    <w:rsid w:val="00CF0A38"/>
    <w:rsid w:val="00CF22F8"/>
    <w:rsid w:val="00CF76D3"/>
    <w:rsid w:val="00D02406"/>
    <w:rsid w:val="00D02A50"/>
    <w:rsid w:val="00D034D2"/>
    <w:rsid w:val="00D05362"/>
    <w:rsid w:val="00D06EAB"/>
    <w:rsid w:val="00D13BD5"/>
    <w:rsid w:val="00D144F6"/>
    <w:rsid w:val="00D15BF8"/>
    <w:rsid w:val="00D20185"/>
    <w:rsid w:val="00D218BC"/>
    <w:rsid w:val="00D21D6F"/>
    <w:rsid w:val="00D22D31"/>
    <w:rsid w:val="00D24E2B"/>
    <w:rsid w:val="00D26553"/>
    <w:rsid w:val="00D266F9"/>
    <w:rsid w:val="00D271B9"/>
    <w:rsid w:val="00D2762B"/>
    <w:rsid w:val="00D3068D"/>
    <w:rsid w:val="00D338D0"/>
    <w:rsid w:val="00D33B0D"/>
    <w:rsid w:val="00D42DB3"/>
    <w:rsid w:val="00D43BC4"/>
    <w:rsid w:val="00D4589E"/>
    <w:rsid w:val="00D4745B"/>
    <w:rsid w:val="00D47990"/>
    <w:rsid w:val="00D503AA"/>
    <w:rsid w:val="00D516CC"/>
    <w:rsid w:val="00D52838"/>
    <w:rsid w:val="00D562AB"/>
    <w:rsid w:val="00D62345"/>
    <w:rsid w:val="00D63C65"/>
    <w:rsid w:val="00D66E52"/>
    <w:rsid w:val="00D67B01"/>
    <w:rsid w:val="00D71A49"/>
    <w:rsid w:val="00D73DD2"/>
    <w:rsid w:val="00D75EB7"/>
    <w:rsid w:val="00D76A19"/>
    <w:rsid w:val="00D77CFB"/>
    <w:rsid w:val="00D828E2"/>
    <w:rsid w:val="00D84978"/>
    <w:rsid w:val="00D872FF"/>
    <w:rsid w:val="00D87334"/>
    <w:rsid w:val="00D905B0"/>
    <w:rsid w:val="00D920C7"/>
    <w:rsid w:val="00D922D1"/>
    <w:rsid w:val="00D9296E"/>
    <w:rsid w:val="00D92F20"/>
    <w:rsid w:val="00D93F26"/>
    <w:rsid w:val="00D964F8"/>
    <w:rsid w:val="00D974A5"/>
    <w:rsid w:val="00DA0089"/>
    <w:rsid w:val="00DA057B"/>
    <w:rsid w:val="00DA10F4"/>
    <w:rsid w:val="00DA3860"/>
    <w:rsid w:val="00DA5F6F"/>
    <w:rsid w:val="00DA6010"/>
    <w:rsid w:val="00DA7765"/>
    <w:rsid w:val="00DB1329"/>
    <w:rsid w:val="00DB15ED"/>
    <w:rsid w:val="00DB167A"/>
    <w:rsid w:val="00DB63C2"/>
    <w:rsid w:val="00DB6DB8"/>
    <w:rsid w:val="00DC1271"/>
    <w:rsid w:val="00DC2F1A"/>
    <w:rsid w:val="00DC38EA"/>
    <w:rsid w:val="00DC55C6"/>
    <w:rsid w:val="00DC65EC"/>
    <w:rsid w:val="00DD0463"/>
    <w:rsid w:val="00DD04BB"/>
    <w:rsid w:val="00DD1DF1"/>
    <w:rsid w:val="00DD3F13"/>
    <w:rsid w:val="00DD66B7"/>
    <w:rsid w:val="00DE0459"/>
    <w:rsid w:val="00DE2003"/>
    <w:rsid w:val="00DE4C70"/>
    <w:rsid w:val="00DE6248"/>
    <w:rsid w:val="00DE6FA7"/>
    <w:rsid w:val="00DF1B68"/>
    <w:rsid w:val="00DF6CD1"/>
    <w:rsid w:val="00E003EB"/>
    <w:rsid w:val="00E00A9E"/>
    <w:rsid w:val="00E017C4"/>
    <w:rsid w:val="00E0214C"/>
    <w:rsid w:val="00E033D8"/>
    <w:rsid w:val="00E055A2"/>
    <w:rsid w:val="00E061A4"/>
    <w:rsid w:val="00E0720E"/>
    <w:rsid w:val="00E1046B"/>
    <w:rsid w:val="00E12AE2"/>
    <w:rsid w:val="00E136E2"/>
    <w:rsid w:val="00E141DF"/>
    <w:rsid w:val="00E17BFA"/>
    <w:rsid w:val="00E21288"/>
    <w:rsid w:val="00E2245C"/>
    <w:rsid w:val="00E2304E"/>
    <w:rsid w:val="00E232C5"/>
    <w:rsid w:val="00E26274"/>
    <w:rsid w:val="00E32ECD"/>
    <w:rsid w:val="00E33486"/>
    <w:rsid w:val="00E34309"/>
    <w:rsid w:val="00E345FF"/>
    <w:rsid w:val="00E37491"/>
    <w:rsid w:val="00E40F78"/>
    <w:rsid w:val="00E41275"/>
    <w:rsid w:val="00E421FC"/>
    <w:rsid w:val="00E42797"/>
    <w:rsid w:val="00E446D2"/>
    <w:rsid w:val="00E44C1F"/>
    <w:rsid w:val="00E44ED2"/>
    <w:rsid w:val="00E454AC"/>
    <w:rsid w:val="00E47E1D"/>
    <w:rsid w:val="00E51658"/>
    <w:rsid w:val="00E565EC"/>
    <w:rsid w:val="00E56699"/>
    <w:rsid w:val="00E56781"/>
    <w:rsid w:val="00E60FB4"/>
    <w:rsid w:val="00E6236A"/>
    <w:rsid w:val="00E633BB"/>
    <w:rsid w:val="00E65E8E"/>
    <w:rsid w:val="00E675B5"/>
    <w:rsid w:val="00E72480"/>
    <w:rsid w:val="00E72B8A"/>
    <w:rsid w:val="00E7364F"/>
    <w:rsid w:val="00E76692"/>
    <w:rsid w:val="00E771A5"/>
    <w:rsid w:val="00E77820"/>
    <w:rsid w:val="00E8635C"/>
    <w:rsid w:val="00E87263"/>
    <w:rsid w:val="00E91EE9"/>
    <w:rsid w:val="00E9231D"/>
    <w:rsid w:val="00E92C3B"/>
    <w:rsid w:val="00E932DF"/>
    <w:rsid w:val="00E95145"/>
    <w:rsid w:val="00E9747A"/>
    <w:rsid w:val="00E978F0"/>
    <w:rsid w:val="00EA20D9"/>
    <w:rsid w:val="00EA38C5"/>
    <w:rsid w:val="00EA4D55"/>
    <w:rsid w:val="00EA6C02"/>
    <w:rsid w:val="00EA6CF3"/>
    <w:rsid w:val="00EA7DC9"/>
    <w:rsid w:val="00EB058A"/>
    <w:rsid w:val="00EB1577"/>
    <w:rsid w:val="00EB502F"/>
    <w:rsid w:val="00EB6990"/>
    <w:rsid w:val="00EC3E83"/>
    <w:rsid w:val="00EC51A2"/>
    <w:rsid w:val="00EC74A4"/>
    <w:rsid w:val="00EC7FFE"/>
    <w:rsid w:val="00ED07C9"/>
    <w:rsid w:val="00ED2F19"/>
    <w:rsid w:val="00ED638F"/>
    <w:rsid w:val="00ED736B"/>
    <w:rsid w:val="00ED7707"/>
    <w:rsid w:val="00ED7910"/>
    <w:rsid w:val="00EE2378"/>
    <w:rsid w:val="00EE3067"/>
    <w:rsid w:val="00EE3FF2"/>
    <w:rsid w:val="00EE4055"/>
    <w:rsid w:val="00EE6B89"/>
    <w:rsid w:val="00EE6BFA"/>
    <w:rsid w:val="00EE70C8"/>
    <w:rsid w:val="00EF1C60"/>
    <w:rsid w:val="00EF357B"/>
    <w:rsid w:val="00EF3B6B"/>
    <w:rsid w:val="00EF62A7"/>
    <w:rsid w:val="00EF75D3"/>
    <w:rsid w:val="00F01695"/>
    <w:rsid w:val="00F01AD4"/>
    <w:rsid w:val="00F01B72"/>
    <w:rsid w:val="00F02BF5"/>
    <w:rsid w:val="00F0341D"/>
    <w:rsid w:val="00F055FB"/>
    <w:rsid w:val="00F07380"/>
    <w:rsid w:val="00F07C52"/>
    <w:rsid w:val="00F10644"/>
    <w:rsid w:val="00F13B82"/>
    <w:rsid w:val="00F14691"/>
    <w:rsid w:val="00F15979"/>
    <w:rsid w:val="00F2057E"/>
    <w:rsid w:val="00F20EA0"/>
    <w:rsid w:val="00F234FB"/>
    <w:rsid w:val="00F3092D"/>
    <w:rsid w:val="00F33FBE"/>
    <w:rsid w:val="00F34D6C"/>
    <w:rsid w:val="00F35C97"/>
    <w:rsid w:val="00F37677"/>
    <w:rsid w:val="00F37B24"/>
    <w:rsid w:val="00F403DC"/>
    <w:rsid w:val="00F405C2"/>
    <w:rsid w:val="00F443F2"/>
    <w:rsid w:val="00F45B6C"/>
    <w:rsid w:val="00F540D7"/>
    <w:rsid w:val="00F545F6"/>
    <w:rsid w:val="00F551DF"/>
    <w:rsid w:val="00F553CC"/>
    <w:rsid w:val="00F5753C"/>
    <w:rsid w:val="00F57FFC"/>
    <w:rsid w:val="00F60650"/>
    <w:rsid w:val="00F606CF"/>
    <w:rsid w:val="00F60BE1"/>
    <w:rsid w:val="00F623EC"/>
    <w:rsid w:val="00F64200"/>
    <w:rsid w:val="00F65018"/>
    <w:rsid w:val="00F66C38"/>
    <w:rsid w:val="00F72CD7"/>
    <w:rsid w:val="00F74CB0"/>
    <w:rsid w:val="00F74D3F"/>
    <w:rsid w:val="00F80BEF"/>
    <w:rsid w:val="00F81229"/>
    <w:rsid w:val="00F82979"/>
    <w:rsid w:val="00F83550"/>
    <w:rsid w:val="00F85FBD"/>
    <w:rsid w:val="00F860D5"/>
    <w:rsid w:val="00F94D29"/>
    <w:rsid w:val="00F975ED"/>
    <w:rsid w:val="00FA1847"/>
    <w:rsid w:val="00FA42AA"/>
    <w:rsid w:val="00FA482C"/>
    <w:rsid w:val="00FA5BCA"/>
    <w:rsid w:val="00FA7782"/>
    <w:rsid w:val="00FA7FA5"/>
    <w:rsid w:val="00FB35C9"/>
    <w:rsid w:val="00FB3850"/>
    <w:rsid w:val="00FB4CE9"/>
    <w:rsid w:val="00FB4E42"/>
    <w:rsid w:val="00FC0684"/>
    <w:rsid w:val="00FC66F3"/>
    <w:rsid w:val="00FC73C0"/>
    <w:rsid w:val="00FD22C8"/>
    <w:rsid w:val="00FD2742"/>
    <w:rsid w:val="00FD41EB"/>
    <w:rsid w:val="00FD43A1"/>
    <w:rsid w:val="00FD4D17"/>
    <w:rsid w:val="00FD61BC"/>
    <w:rsid w:val="00FD7B7A"/>
    <w:rsid w:val="00FD7ED0"/>
    <w:rsid w:val="00FE17E0"/>
    <w:rsid w:val="00FE48A5"/>
    <w:rsid w:val="00FE5F53"/>
    <w:rsid w:val="00FE6FE0"/>
    <w:rsid w:val="00FE70B3"/>
    <w:rsid w:val="00FF00AA"/>
    <w:rsid w:val="00FF1749"/>
    <w:rsid w:val="00FF362D"/>
    <w:rsid w:val="00FF5BC9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d5d6db,#e6e7ec,#536279,#f4f4f4,#f3f3f3,#bed089,#cbdf96"/>
    </o:shapedefaults>
    <o:shapelayout v:ext="edit">
      <o:idmap v:ext="edit" data="1"/>
    </o:shapelayout>
  </w:shapeDefaults>
  <w:decimalSymbol w:val=","/>
  <w:listSeparator w:val=","/>
  <w14:docId w14:val="0AB3D3AE"/>
  <w15:docId w15:val="{5CB2A393-10ED-4310-9CC8-211730B0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922"/>
    <w:pPr>
      <w:widowControl w:val="0"/>
      <w:jc w:val="both"/>
    </w:pPr>
    <w:rPr>
      <w:rFonts w:ascii="Trebuchet MS" w:hAnsi="Trebuchet MS"/>
      <w:sz w:val="22"/>
      <w:lang w:eastAsia="es-ES"/>
    </w:rPr>
  </w:style>
  <w:style w:type="paragraph" w:styleId="Ttulo1">
    <w:name w:val="heading 1"/>
    <w:aliases w:val="Fab-1,Name,Ttítulo 1,Name1,Ttítulo 11,Fab-11,Name2,Ttítulo 12,Fab-12,Name3,Ttítulo 13,Fab-13,Name4,Ttítulo 14,Fab-14,Name5,Ttítulo 15,H1,Heading 0,Portadilla,h1,Header 1,Heading apps,título 1,level 1,Level 1 Head,Tabla Contenido 1,Head1,1.,kk2"/>
    <w:basedOn w:val="Normal"/>
    <w:next w:val="Normal"/>
    <w:qFormat/>
    <w:rsid w:val="000B3E41"/>
    <w:pPr>
      <w:pageBreakBefore/>
      <w:numPr>
        <w:numId w:val="23"/>
      </w:numPr>
      <w:spacing w:before="480"/>
      <w:outlineLvl w:val="0"/>
    </w:pPr>
    <w:rPr>
      <w:b/>
      <w:caps/>
      <w:color w:val="0070C0"/>
      <w:kern w:val="28"/>
      <w:sz w:val="28"/>
      <w:lang w:val="es-MX"/>
    </w:rPr>
  </w:style>
  <w:style w:type="paragraph" w:styleId="Ttulo2">
    <w:name w:val="heading 2"/>
    <w:aliases w:val="H2,Fab-2,Reference,H21,Fab-21,Reference1,H22,Fab-22,Reference2,H23,Fab-23,Reference3,H24,Fab-24,Reference4,H25,Fab-25,Reference5,Portadilla 2,h2,2,Header 2,Gliederung2,Gliederung21,Gliederung22,Gliederung23,Gliederung24,Gliederung25,2m,VIS2,h 2"/>
    <w:basedOn w:val="Normal"/>
    <w:next w:val="Normal"/>
    <w:qFormat/>
    <w:rsid w:val="004F7AC4"/>
    <w:pPr>
      <w:keepNext/>
      <w:widowControl/>
      <w:numPr>
        <w:ilvl w:val="1"/>
        <w:numId w:val="23"/>
      </w:numPr>
      <w:suppressAutoHyphens/>
      <w:spacing w:before="240" w:after="60" w:line="360" w:lineRule="auto"/>
      <w:outlineLvl w:val="1"/>
    </w:pPr>
    <w:rPr>
      <w:b/>
      <w:caps/>
      <w:color w:val="76923C"/>
      <w:sz w:val="24"/>
      <w:szCs w:val="24"/>
      <w:lang w:val="es-MX"/>
    </w:rPr>
  </w:style>
  <w:style w:type="paragraph" w:styleId="Ttulo3">
    <w:name w:val="heading 3"/>
    <w:aliases w:val="H3,Fab-3,H31,Fab-31,H32,Fab-32,H33,Fab-33,H34,Fab-34,H35,Fab-35,3.1.1 Título 3,Portadilla 3,h3,3,subhead,l3,Gliederung3,Gliederung31,Gliederung32,Gliederung33,Gliederung34,Gliederung35,Gliederung36,Gliederung38,Level 3 Head,Headline 3,Head 3"/>
    <w:basedOn w:val="Normal"/>
    <w:link w:val="Ttulo3Car"/>
    <w:qFormat/>
    <w:rsid w:val="004F7AC4"/>
    <w:pPr>
      <w:keepNext/>
      <w:keepLines/>
      <w:numPr>
        <w:ilvl w:val="2"/>
        <w:numId w:val="23"/>
      </w:numPr>
      <w:spacing w:before="240" w:after="120"/>
      <w:outlineLvl w:val="2"/>
    </w:pPr>
    <w:rPr>
      <w:b/>
      <w:smallCaps/>
      <w:color w:val="99CC00"/>
      <w:lang w:val="es-MX"/>
    </w:rPr>
  </w:style>
  <w:style w:type="paragraph" w:styleId="Ttulo4">
    <w:name w:val="heading 4"/>
    <w:aliases w:val="4,parapoint,¶,h4,H4,Fab-4,T5,41,parapoint1,¶1,h41,H41,Fab-41,T51,42,parapoint2,¶2,h42,H42,Fab-42,T52,43,parapoint3,¶3,h43,H43,Fab-43,T53,44,parapoint4,¶4,h44,H44,Fab-44,T54,45,parapoint5,¶5,h45,H45,Fab-45,T55,Título INDICE,bullet,bl,bb,(Alt+4)"/>
    <w:basedOn w:val="Normal"/>
    <w:next w:val="Normal"/>
    <w:qFormat/>
    <w:rsid w:val="004F7AC4"/>
    <w:pPr>
      <w:keepNext/>
      <w:keepLines/>
      <w:numPr>
        <w:ilvl w:val="3"/>
        <w:numId w:val="23"/>
      </w:numPr>
      <w:spacing w:before="120"/>
      <w:ind w:right="113"/>
      <w:outlineLvl w:val="3"/>
    </w:pPr>
    <w:rPr>
      <w:b/>
      <w:smallCaps/>
      <w:color w:val="536279"/>
    </w:rPr>
  </w:style>
  <w:style w:type="paragraph" w:styleId="Ttulo5">
    <w:name w:val="heading 5"/>
    <w:aliases w:val="1,h5,h51,h52,h53,h54,h55,h56,h57,Roman list,H5,Roman list Car Car,BT L1,l5,l5+toc5,Titulo 5,ToolsHeading 5,dash,ds,dd,Block Label,Table label,hm,mh2,Module heading 2,Head 5,list 5,5"/>
    <w:basedOn w:val="Normal"/>
    <w:next w:val="Normal"/>
    <w:autoRedefine/>
    <w:qFormat/>
    <w:rsid w:val="00B5627C"/>
    <w:pPr>
      <w:keepNext/>
      <w:numPr>
        <w:ilvl w:val="4"/>
        <w:numId w:val="23"/>
      </w:numPr>
      <w:spacing w:before="240"/>
      <w:outlineLvl w:val="4"/>
    </w:pPr>
    <w:rPr>
      <w:b/>
      <w:smallCaps/>
      <w:color w:val="666699"/>
    </w:rPr>
  </w:style>
  <w:style w:type="paragraph" w:styleId="Ttulo6">
    <w:name w:val="heading 6"/>
    <w:aliases w:val="TOC,Bullet list,BT L2,ToolsHeading 6"/>
    <w:basedOn w:val="Normal"/>
    <w:next w:val="Normal"/>
    <w:autoRedefine/>
    <w:qFormat/>
    <w:rsid w:val="004F7AC4"/>
    <w:pPr>
      <w:numPr>
        <w:ilvl w:val="5"/>
        <w:numId w:val="23"/>
      </w:numPr>
      <w:tabs>
        <w:tab w:val="left" w:pos="1276"/>
      </w:tabs>
      <w:spacing w:before="240"/>
      <w:outlineLvl w:val="5"/>
    </w:pPr>
    <w:rPr>
      <w:b/>
    </w:rPr>
  </w:style>
  <w:style w:type="paragraph" w:styleId="Ttulo7">
    <w:name w:val="heading 7"/>
    <w:aliases w:val="L7,letter list,lettered list,h7,st,SDL title,BT L3,Major Section"/>
    <w:basedOn w:val="Normal"/>
    <w:next w:val="Normal"/>
    <w:qFormat/>
    <w:rsid w:val="004F7AC4"/>
    <w:pPr>
      <w:numPr>
        <w:ilvl w:val="6"/>
        <w:numId w:val="23"/>
      </w:numPr>
      <w:tabs>
        <w:tab w:val="left" w:pos="1418"/>
      </w:tabs>
      <w:spacing w:before="240"/>
      <w:outlineLvl w:val="6"/>
    </w:pPr>
  </w:style>
  <w:style w:type="paragraph" w:styleId="Ttulo8">
    <w:name w:val="heading 8"/>
    <w:aliases w:val="tagline,action,(Appendici)"/>
    <w:basedOn w:val="Normal"/>
    <w:next w:val="Normal"/>
    <w:qFormat/>
    <w:rsid w:val="004F7AC4"/>
    <w:pPr>
      <w:numPr>
        <w:ilvl w:val="7"/>
        <w:numId w:val="23"/>
      </w:numPr>
      <w:spacing w:before="240" w:after="60"/>
      <w:outlineLvl w:val="7"/>
    </w:pPr>
  </w:style>
  <w:style w:type="paragraph" w:styleId="Ttulo9">
    <w:name w:val="heading 9"/>
    <w:aliases w:val="progress,open2,(Bibliografia),h"/>
    <w:basedOn w:val="Normal"/>
    <w:next w:val="Normal"/>
    <w:autoRedefine/>
    <w:qFormat/>
    <w:rsid w:val="004F7AC4"/>
    <w:pPr>
      <w:numPr>
        <w:ilvl w:val="8"/>
        <w:numId w:val="23"/>
      </w:numPr>
      <w:tabs>
        <w:tab w:val="left" w:pos="1701"/>
      </w:tabs>
      <w:spacing w:before="240" w:after="60"/>
      <w:outlineLvl w:val="8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pBdr>
        <w:bottom w:val="single" w:sz="12" w:space="1" w:color="000080"/>
      </w:pBdr>
      <w:tabs>
        <w:tab w:val="left" w:pos="1191"/>
      </w:tabs>
      <w:spacing w:after="60"/>
    </w:pPr>
    <w:rPr>
      <w:caps/>
      <w:color w:val="000080"/>
      <w:sz w:val="16"/>
    </w:rPr>
  </w:style>
  <w:style w:type="paragraph" w:styleId="Piedepgina">
    <w:name w:val="footer"/>
    <w:aliases w:val="Footer-Even"/>
    <w:basedOn w:val="Normal"/>
    <w:semiHidden/>
    <w:pPr>
      <w:pBdr>
        <w:top w:val="single" w:sz="12" w:space="1" w:color="000080"/>
      </w:pBdr>
      <w:tabs>
        <w:tab w:val="center" w:pos="4419"/>
        <w:tab w:val="right" w:pos="8838"/>
      </w:tabs>
      <w:spacing w:before="60"/>
    </w:pPr>
    <w:rPr>
      <w:color w:val="000080"/>
      <w:sz w:val="16"/>
    </w:rPr>
  </w:style>
  <w:style w:type="character" w:styleId="Nmerodepgina">
    <w:name w:val="page number"/>
    <w:semiHidden/>
    <w:rPr>
      <w:rFonts w:ascii="Trebuchet MS" w:hAnsi="Trebuchet M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D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rsid w:val="00697D71"/>
    <w:pPr>
      <w:ind w:left="709"/>
    </w:pPr>
    <w:rPr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697D71"/>
    <w:pPr>
      <w:ind w:left="1418"/>
    </w:pPr>
    <w:rPr>
      <w:iCs/>
      <w:smallCaps/>
      <w:sz w:val="20"/>
      <w:szCs w:val="24"/>
    </w:rPr>
  </w:style>
  <w:style w:type="paragraph" w:styleId="TDC4">
    <w:name w:val="toc 4"/>
    <w:basedOn w:val="Normal"/>
    <w:next w:val="Normal"/>
    <w:autoRedefine/>
    <w:uiPriority w:val="39"/>
    <w:rsid w:val="000F1EF4"/>
    <w:pPr>
      <w:ind w:left="1418"/>
      <w:jc w:val="left"/>
    </w:pPr>
    <w:rPr>
      <w:smallCaps/>
      <w:sz w:val="20"/>
      <w:szCs w:val="21"/>
    </w:rPr>
  </w:style>
  <w:style w:type="paragraph" w:styleId="TDC5">
    <w:name w:val="toc 5"/>
    <w:basedOn w:val="Normal"/>
    <w:next w:val="Normal"/>
    <w:autoRedefine/>
    <w:semiHidden/>
    <w:rsid w:val="00483264"/>
    <w:pPr>
      <w:jc w:val="left"/>
    </w:pPr>
    <w:rPr>
      <w:smallCaps/>
      <w:sz w:val="20"/>
      <w:szCs w:val="21"/>
    </w:rPr>
  </w:style>
  <w:style w:type="paragraph" w:styleId="TDC6">
    <w:name w:val="toc 6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styleId="TDC7">
    <w:name w:val="toc 7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styleId="TDC8">
    <w:name w:val="toc 8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styleId="TDC9">
    <w:name w:val="toc 9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customStyle="1" w:styleId="TituloPortada1">
    <w:name w:val="Titulo Portada 1"/>
    <w:basedOn w:val="Normal"/>
    <w:pPr>
      <w:spacing w:after="200"/>
      <w:ind w:left="-567" w:firstLine="567"/>
      <w:jc w:val="left"/>
    </w:pPr>
    <w:rPr>
      <w:caps/>
      <w:smallCaps/>
      <w:color w:val="536279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ituloPortada2">
    <w:name w:val="Titulo Portada 2"/>
    <w:basedOn w:val="Normal"/>
    <w:pPr>
      <w:spacing w:after="200"/>
      <w:ind w:left="-567" w:firstLine="567"/>
      <w:jc w:val="left"/>
    </w:pPr>
    <w:rPr>
      <w:caps/>
      <w:smallCaps/>
      <w:color w:val="536279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customStyle="1" w:styleId="NumeroCapitulo">
    <w:name w:val="Numero Capitulo"/>
    <w:basedOn w:val="Normal"/>
    <w:rPr>
      <w:b/>
      <w:color w:val="FFFFFF"/>
      <w:sz w:val="144"/>
    </w:rPr>
  </w:style>
  <w:style w:type="paragraph" w:customStyle="1" w:styleId="Capitulo">
    <w:name w:val="Capitulo"/>
    <w:basedOn w:val="Normal"/>
    <w:rPr>
      <w:b/>
      <w:color w:val="204F80"/>
      <w:sz w:val="64"/>
    </w:rPr>
  </w:style>
  <w:style w:type="paragraph" w:styleId="Continuarlista">
    <w:name w:val="List Continue"/>
    <w:basedOn w:val="Normal"/>
    <w:semiHidden/>
    <w:pPr>
      <w:widowControl/>
      <w:ind w:left="357"/>
    </w:pPr>
    <w:rPr>
      <w:rFonts w:ascii="Franklin Gothic Book" w:eastAsia="MS Mincho" w:hAnsi="Franklin Gothic Book"/>
      <w:sz w:val="20"/>
      <w:lang w:val="es-ES" w:eastAsia="ja-JP"/>
    </w:rPr>
  </w:style>
  <w:style w:type="paragraph" w:styleId="Listaconvietas">
    <w:name w:val="List Bullet"/>
    <w:basedOn w:val="Normal"/>
    <w:autoRedefine/>
    <w:semiHidden/>
    <w:rsid w:val="000D1EBB"/>
    <w:pPr>
      <w:widowControl/>
      <w:spacing w:before="60" w:after="60"/>
    </w:p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Descripcin">
    <w:name w:val="caption"/>
    <w:basedOn w:val="Normal"/>
    <w:next w:val="Normal"/>
    <w:qFormat/>
    <w:pPr>
      <w:widowControl/>
    </w:pPr>
    <w:rPr>
      <w:rFonts w:ascii="Franklin Gothic Book" w:eastAsia="MS Mincho" w:hAnsi="Franklin Gothic Book"/>
      <w:b/>
      <w:bCs/>
      <w:sz w:val="20"/>
      <w:lang w:val="es-ES" w:eastAsia="ja-JP"/>
    </w:rPr>
  </w:style>
  <w:style w:type="paragraph" w:styleId="Listaconnmeros2">
    <w:name w:val="List Number 2"/>
    <w:basedOn w:val="Normal"/>
    <w:semiHidden/>
    <w:pPr>
      <w:widowControl/>
      <w:numPr>
        <w:numId w:val="3"/>
      </w:numPr>
      <w:tabs>
        <w:tab w:val="clear" w:pos="643"/>
        <w:tab w:val="num" w:pos="717"/>
      </w:tabs>
      <w:spacing w:before="60" w:after="60"/>
      <w:ind w:left="717"/>
    </w:pPr>
    <w:rPr>
      <w:rFonts w:ascii="Franklin Gothic Book" w:eastAsia="MS Mincho" w:hAnsi="Franklin Gothic Book"/>
      <w:sz w:val="20"/>
      <w:lang w:val="es-ES" w:eastAsia="ja-JP"/>
    </w:rPr>
  </w:style>
  <w:style w:type="paragraph" w:customStyle="1" w:styleId="ListaconvietaTabla">
    <w:name w:val="Lista con viñeta Tabla"/>
    <w:basedOn w:val="Listaconvietas"/>
    <w:qFormat/>
    <w:rsid w:val="00FC0684"/>
    <w:pPr>
      <w:keepLines/>
      <w:numPr>
        <w:numId w:val="4"/>
      </w:numPr>
    </w:pPr>
  </w:style>
  <w:style w:type="paragraph" w:customStyle="1" w:styleId="Bullet2">
    <w:name w:val="Bullet 2"/>
    <w:basedOn w:val="Listaconvietas2"/>
    <w:autoRedefine/>
    <w:qFormat/>
    <w:rsid w:val="00FC0684"/>
    <w:pPr>
      <w:numPr>
        <w:numId w:val="5"/>
      </w:numPr>
    </w:pPr>
    <w:rPr>
      <w:lang w:eastAsia="en-US"/>
    </w:rPr>
  </w:style>
  <w:style w:type="character" w:customStyle="1" w:styleId="Ttulo3Car">
    <w:name w:val="Título 3 Car"/>
    <w:aliases w:val="H3 Car,Fab-3 Car,H31 Car,Fab-31 Car,H32 Car,Fab-32 Car,H33 Car,Fab-33 Car,H34 Car,Fab-34 Car,H35 Car,Fab-35 Car,3.1.1 Título 3 Car,Portadilla 3 Car,h3 Car,3 Car,subhead Car,l3 Car,Gliederung3 Car,Gliederung31 Car,Gliederung32 Car,Head 3 Car"/>
    <w:link w:val="Ttulo3"/>
    <w:rsid w:val="004F7AC4"/>
    <w:rPr>
      <w:rFonts w:ascii="Trebuchet MS" w:hAnsi="Trebuchet MS"/>
      <w:b/>
      <w:smallCaps/>
      <w:color w:val="99CC00"/>
      <w:sz w:val="22"/>
      <w:lang w:val="es-MX" w:eastAsia="es-ES" w:bidi="ar-SA"/>
    </w:rPr>
  </w:style>
  <w:style w:type="paragraph" w:customStyle="1" w:styleId="Prrafodelista1">
    <w:name w:val="Párrafo de lista1"/>
    <w:basedOn w:val="Normal"/>
    <w:uiPriority w:val="34"/>
    <w:qFormat/>
    <w:rsid w:val="00E72B8A"/>
    <w:pPr>
      <w:ind w:left="720"/>
    </w:pPr>
  </w:style>
  <w:style w:type="paragraph" w:customStyle="1" w:styleId="Bullet3">
    <w:name w:val="Bullet 3"/>
    <w:basedOn w:val="Normal"/>
    <w:next w:val="Listaconvietas3"/>
    <w:autoRedefine/>
    <w:qFormat/>
    <w:rsid w:val="00665BCE"/>
    <w:pPr>
      <w:numPr>
        <w:numId w:val="7"/>
      </w:numPr>
    </w:pPr>
  </w:style>
  <w:style w:type="table" w:styleId="Tablaconcuadrcula">
    <w:name w:val="Table Grid"/>
    <w:basedOn w:val="Tablanormal"/>
    <w:rsid w:val="00607ECF"/>
    <w:pPr>
      <w:widowControl w:val="0"/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3">
    <w:name w:val="List Bullet 3"/>
    <w:basedOn w:val="Normal"/>
    <w:uiPriority w:val="99"/>
    <w:semiHidden/>
    <w:unhideWhenUsed/>
    <w:rsid w:val="00665BCE"/>
    <w:pPr>
      <w:numPr>
        <w:numId w:val="6"/>
      </w:numPr>
      <w:contextualSpacing/>
    </w:pPr>
  </w:style>
  <w:style w:type="paragraph" w:customStyle="1" w:styleId="EstiloTtulo4Despus6ptoInferiorSencilloVerdeazulad">
    <w:name w:val="Estilo Título 4 + Después:  6 pto Inferior: (Sencillo Verde azulad..."/>
    <w:basedOn w:val="Normal"/>
    <w:rsid w:val="004C15D0"/>
    <w:pPr>
      <w:numPr>
        <w:ilvl w:val="3"/>
        <w:numId w:val="8"/>
      </w:numPr>
    </w:pPr>
  </w:style>
  <w:style w:type="paragraph" w:customStyle="1" w:styleId="AFTitulo2">
    <w:name w:val="AF_Titulo 2"/>
    <w:basedOn w:val="Normal"/>
    <w:rsid w:val="004C15D0"/>
  </w:style>
  <w:style w:type="paragraph" w:customStyle="1" w:styleId="AFTitulo4">
    <w:name w:val="AF_Titulo 4"/>
    <w:basedOn w:val="Normal"/>
    <w:rsid w:val="004C15D0"/>
  </w:style>
  <w:style w:type="paragraph" w:customStyle="1" w:styleId="AFTitulo5">
    <w:name w:val="AF_Titulo 5"/>
    <w:basedOn w:val="Normal"/>
    <w:rsid w:val="004C15D0"/>
  </w:style>
  <w:style w:type="paragraph" w:customStyle="1" w:styleId="IndexBase">
    <w:name w:val="Index Base"/>
    <w:basedOn w:val="Normal"/>
    <w:rsid w:val="00417A69"/>
    <w:pPr>
      <w:widowControl/>
      <w:tabs>
        <w:tab w:val="right" w:leader="dot" w:pos="3960"/>
      </w:tabs>
      <w:spacing w:before="60"/>
      <w:ind w:left="720" w:hanging="720"/>
    </w:pPr>
    <w:rPr>
      <w:rFonts w:ascii="Verdana" w:hAnsi="Verdana"/>
      <w:lang w:val="es-ES_tradnl"/>
    </w:rPr>
  </w:style>
  <w:style w:type="paragraph" w:styleId="Sangra3detindependiente">
    <w:name w:val="Body Text Indent 3"/>
    <w:basedOn w:val="Normal"/>
    <w:rsid w:val="00FF362D"/>
    <w:pPr>
      <w:widowControl/>
      <w:spacing w:line="360" w:lineRule="auto"/>
      <w:ind w:left="1773"/>
      <w:jc w:val="left"/>
    </w:pPr>
    <w:rPr>
      <w:rFonts w:ascii="Arial" w:hAnsi="Arial" w:cs="Arial"/>
      <w:sz w:val="24"/>
      <w:szCs w:val="24"/>
      <w:lang w:val="es-ES"/>
    </w:rPr>
  </w:style>
  <w:style w:type="paragraph" w:customStyle="1" w:styleId="Estilo1">
    <w:name w:val="Estilo1"/>
    <w:basedOn w:val="Normal"/>
    <w:rsid w:val="004C15D0"/>
    <w:pPr>
      <w:numPr>
        <w:numId w:val="2"/>
      </w:numPr>
    </w:pPr>
  </w:style>
  <w:style w:type="paragraph" w:styleId="NormalWeb">
    <w:name w:val="Normal (Web)"/>
    <w:basedOn w:val="Normal"/>
    <w:rsid w:val="002A5C7C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/>
    </w:rPr>
  </w:style>
  <w:style w:type="paragraph" w:customStyle="1" w:styleId="ListBulletBold">
    <w:name w:val="List Bullet Bold"/>
    <w:basedOn w:val="Listaconvietas"/>
    <w:rsid w:val="00AC0BD0"/>
    <w:pPr>
      <w:keepNext/>
      <w:widowControl w:val="0"/>
      <w:numPr>
        <w:numId w:val="10"/>
      </w:numPr>
      <w:tabs>
        <w:tab w:val="left" w:pos="360"/>
        <w:tab w:val="num" w:pos="1723"/>
        <w:tab w:val="left" w:pos="3260"/>
      </w:tabs>
      <w:spacing w:before="120" w:after="120"/>
      <w:ind w:left="1724" w:hanging="1724"/>
    </w:pPr>
    <w:rPr>
      <w:rFonts w:ascii="Verdana" w:hAnsi="Verdana"/>
      <w:b/>
      <w:smallCaps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52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52AF"/>
    <w:rPr>
      <w:rFonts w:ascii="Tahoma" w:hAnsi="Tahoma" w:cs="Tahoma"/>
      <w:sz w:val="16"/>
      <w:szCs w:val="16"/>
      <w:lang w:val="es-CL"/>
    </w:rPr>
  </w:style>
  <w:style w:type="table" w:styleId="Tablaclsica3">
    <w:name w:val="Table Classic 3"/>
    <w:basedOn w:val="Tablanormal"/>
    <w:rsid w:val="000F22CA"/>
    <w:pPr>
      <w:widowControl w:val="0"/>
      <w:spacing w:after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0F22CA"/>
    <w:pPr>
      <w:widowControl w:val="0"/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0F22CA"/>
    <w:pPr>
      <w:widowControl w:val="0"/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0F22CA"/>
    <w:pPr>
      <w:widowControl w:val="0"/>
      <w:spacing w:after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0F22CA"/>
    <w:pPr>
      <w:widowControl w:val="0"/>
      <w:spacing w:after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0F22CA"/>
    <w:pPr>
      <w:widowControl w:val="0"/>
      <w:spacing w:after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STILOPARRAFOACLARACION">
    <w:name w:val="ESTILO PARRAFO ACLARACION"/>
    <w:basedOn w:val="Normal"/>
    <w:next w:val="Normal"/>
    <w:rsid w:val="00B21193"/>
    <w:pPr>
      <w:widowControl/>
      <w:tabs>
        <w:tab w:val="left" w:pos="567"/>
        <w:tab w:val="left" w:pos="851"/>
        <w:tab w:val="center" w:pos="4252"/>
        <w:tab w:val="right" w:pos="8504"/>
      </w:tabs>
      <w:suppressAutoHyphens/>
      <w:spacing w:before="60"/>
    </w:pPr>
    <w:rPr>
      <w:rFonts w:cs="Arial"/>
      <w:color w:val="0000FF"/>
      <w:sz w:val="20"/>
      <w:lang w:val="es-CO" w:eastAsia="ar-SA"/>
    </w:rPr>
  </w:style>
  <w:style w:type="paragraph" w:customStyle="1" w:styleId="ESTILOPARRAFO">
    <w:name w:val="ESTILO PARRAFO"/>
    <w:basedOn w:val="Normal"/>
    <w:rsid w:val="0066597B"/>
    <w:pPr>
      <w:widowControl/>
      <w:tabs>
        <w:tab w:val="center" w:pos="4252"/>
        <w:tab w:val="right" w:pos="8504"/>
      </w:tabs>
      <w:suppressAutoHyphens/>
    </w:pPr>
    <w:rPr>
      <w:rFonts w:eastAsia="MS Mincho"/>
      <w:sz w:val="20"/>
      <w:lang w:val="es-CO" w:eastAsia="ar-SA"/>
    </w:rPr>
  </w:style>
  <w:style w:type="paragraph" w:customStyle="1" w:styleId="ESTILOPRRAFOVIETA">
    <w:name w:val="ESTILO PÁRRAFO VIÑETA"/>
    <w:basedOn w:val="Normal"/>
    <w:rsid w:val="00F85FBD"/>
    <w:pPr>
      <w:widowControl/>
      <w:tabs>
        <w:tab w:val="num" w:pos="360"/>
        <w:tab w:val="left" w:pos="567"/>
        <w:tab w:val="center" w:pos="4252"/>
        <w:tab w:val="right" w:pos="8504"/>
      </w:tabs>
      <w:suppressAutoHyphens/>
      <w:spacing w:before="60"/>
    </w:pPr>
    <w:rPr>
      <w:sz w:val="20"/>
      <w:lang w:val="es-CO" w:eastAsia="ar-SA"/>
    </w:rPr>
  </w:style>
  <w:style w:type="paragraph" w:styleId="Continuarlista3">
    <w:name w:val="List Continue 3"/>
    <w:basedOn w:val="Normal"/>
    <w:rsid w:val="00F545F6"/>
    <w:pPr>
      <w:ind w:left="849"/>
    </w:pPr>
  </w:style>
  <w:style w:type="character" w:customStyle="1" w:styleId="apple-style-span">
    <w:name w:val="apple-style-span"/>
    <w:basedOn w:val="Fuentedeprrafopredeter"/>
    <w:rsid w:val="00486D5F"/>
  </w:style>
  <w:style w:type="paragraph" w:customStyle="1" w:styleId="EstiloEncabezadotabla">
    <w:name w:val="Estilo Encabezado tabla"/>
    <w:basedOn w:val="Normal"/>
    <w:rsid w:val="00F0341D"/>
    <w:pPr>
      <w:spacing w:before="60"/>
    </w:pPr>
    <w:rPr>
      <w:b/>
      <w:bCs/>
    </w:rPr>
  </w:style>
  <w:style w:type="paragraph" w:customStyle="1" w:styleId="ESTILOTEXTODETABLA">
    <w:name w:val="ESTILO TEXTO DE TABLA"/>
    <w:basedOn w:val="Normal"/>
    <w:rsid w:val="003D56E0"/>
    <w:pPr>
      <w:widowControl/>
      <w:tabs>
        <w:tab w:val="left" w:pos="567"/>
        <w:tab w:val="center" w:pos="4252"/>
        <w:tab w:val="right" w:pos="8504"/>
      </w:tabs>
      <w:suppressAutoHyphens/>
      <w:spacing w:before="60"/>
    </w:pPr>
    <w:rPr>
      <w:sz w:val="20"/>
      <w:lang w:val="es-CO" w:eastAsia="ar-SA"/>
    </w:rPr>
  </w:style>
  <w:style w:type="paragraph" w:customStyle="1" w:styleId="EstilocontenidoTabla">
    <w:name w:val="Estilo contenido Tabla"/>
    <w:basedOn w:val="Normal"/>
    <w:rsid w:val="00F0341D"/>
    <w:pPr>
      <w:spacing w:before="60"/>
    </w:pPr>
  </w:style>
  <w:style w:type="character" w:customStyle="1" w:styleId="EstiloContenidoTablaCar">
    <w:name w:val="Estilo Contenido Tabla Car"/>
    <w:link w:val="EstiloContenidoTabla0"/>
    <w:locked/>
    <w:rsid w:val="002215E1"/>
    <w:rPr>
      <w:rFonts w:ascii="Trebuchet MS" w:hAnsi="Trebuchet MS"/>
      <w:lang w:eastAsia="es-ES"/>
    </w:rPr>
  </w:style>
  <w:style w:type="paragraph" w:customStyle="1" w:styleId="EstiloContenidoTabla0">
    <w:name w:val="Estilo Contenido Tabla"/>
    <w:basedOn w:val="Normal"/>
    <w:link w:val="EstiloContenidoTablaCar"/>
    <w:autoRedefine/>
    <w:rsid w:val="002215E1"/>
    <w:pPr>
      <w:tabs>
        <w:tab w:val="left" w:pos="567"/>
      </w:tabs>
    </w:pPr>
    <w:rPr>
      <w:sz w:val="20"/>
    </w:rPr>
  </w:style>
  <w:style w:type="paragraph" w:styleId="Prrafodelista">
    <w:name w:val="List Paragraph"/>
    <w:basedOn w:val="Normal"/>
    <w:uiPriority w:val="34"/>
    <w:qFormat/>
    <w:rsid w:val="00977919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7444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gistro%20Civil%202\Lino\srcei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FD34B81EBA4FF9ACC1E095F7C0D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02BC-158B-476F-824F-E692C5C2A451}"/>
      </w:docPartPr>
      <w:docPartBody>
        <w:p w:rsidR="001649AD" w:rsidRDefault="001649AD" w:rsidP="001649AD">
          <w:pPr>
            <w:pStyle w:val="29FD34B81EBA4FF9ACC1E095F7C0D425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AD"/>
    <w:rsid w:val="00143708"/>
    <w:rsid w:val="001649AD"/>
    <w:rsid w:val="003F0E68"/>
    <w:rsid w:val="00703971"/>
    <w:rsid w:val="007467E5"/>
    <w:rsid w:val="00B8554A"/>
    <w:rsid w:val="00BA09A5"/>
    <w:rsid w:val="00BE4C9C"/>
    <w:rsid w:val="00C52480"/>
    <w:rsid w:val="00D3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FD34B81EBA4FF9ACC1E095F7C0D425">
    <w:name w:val="29FD34B81EBA4FF9ACC1E095F7C0D425"/>
    <w:rsid w:val="001649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4BE07-6C71-48E9-80B2-BAC3CC8B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srcei</Template>
  <TotalTime>436</TotalTime>
  <Pages>9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Factura Amazon Retai</vt:lpstr>
    </vt:vector>
  </TitlesOfParts>
  <Company>SONDA</Company>
  <LinksUpToDate>false</LinksUpToDate>
  <CharactersWithSpaces>6827</CharactersWithSpaces>
  <SharedDoc>false</SharedDoc>
  <HLinks>
    <vt:vector size="114" baseType="variant">
      <vt:variant>
        <vt:i4>1835058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_Toc489362925</vt:lpwstr>
      </vt:variant>
      <vt:variant>
        <vt:i4>1835058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_Toc489362924</vt:lpwstr>
      </vt:variant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_Toc489362923</vt:lpwstr>
      </vt:variant>
      <vt:variant>
        <vt:i4>1835058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_Toc489362922</vt:lpwstr>
      </vt:variant>
      <vt:variant>
        <vt:i4>1835058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_Toc489362921</vt:lpwstr>
      </vt:variant>
      <vt:variant>
        <vt:i4>1835058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_Toc489362920</vt:lpwstr>
      </vt:variant>
      <vt:variant>
        <vt:i4>2031666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_Toc489362919</vt:lpwstr>
      </vt:variant>
      <vt:variant>
        <vt:i4>2031666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_Toc489362918</vt:lpwstr>
      </vt:variant>
      <vt:variant>
        <vt:i4>2031666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_Toc489362917</vt:lpwstr>
      </vt:variant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_Toc489362916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_Toc489362915</vt:lpwstr>
      </vt:variant>
      <vt:variant>
        <vt:i4>2031666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_Toc489362914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_Toc489362913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_Toc489362912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_Toc489362911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_Toc489362910</vt:lpwstr>
      </vt:variant>
      <vt:variant>
        <vt:i4>1966130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_Toc489362909</vt:lpwstr>
      </vt:variant>
      <vt:variant>
        <vt:i4>1966130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_Toc489362908</vt:lpwstr>
      </vt:variant>
      <vt:variant>
        <vt:i4>131138</vt:i4>
      </vt:variant>
      <vt:variant>
        <vt:i4>0</vt:i4>
      </vt:variant>
      <vt:variant>
        <vt:i4>0</vt:i4>
      </vt:variant>
      <vt:variant>
        <vt:i4>5</vt:i4>
      </vt:variant>
      <vt:variant>
        <vt:lpwstr>\\server01\cliente01\proyecto01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Factura Amazon Retai</dc:title>
  <dc:subject>Metodología Desarrollo de Software</dc:subject>
  <dc:creator>Informática Procesos</dc:creator>
  <cp:lastModifiedBy>John</cp:lastModifiedBy>
  <cp:revision>18</cp:revision>
  <cp:lastPrinted>2009-10-07T12:40:00Z</cp:lastPrinted>
  <dcterms:created xsi:type="dcterms:W3CDTF">2020-08-11T23:48:00Z</dcterms:created>
  <dcterms:modified xsi:type="dcterms:W3CDTF">2020-08-17T03:34:00Z</dcterms:modified>
  <cp:category>Proyectos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dice">
    <vt:lpwstr>1.00000000000000</vt:lpwstr>
  </property>
  <property fmtid="{D5CDD505-2E9C-101B-9397-08002B2CF9AE}" pid="3" name="Order">
    <vt:lpwstr>1100.00000000000</vt:lpwstr>
  </property>
  <property fmtid="{D5CDD505-2E9C-101B-9397-08002B2CF9AE}" pid="4" name="Subject">
    <vt:lpwstr>Proyecto</vt:lpwstr>
  </property>
  <property fmtid="{D5CDD505-2E9C-101B-9397-08002B2CF9AE}" pid="5" name="Keywords">
    <vt:lpwstr/>
  </property>
  <property fmtid="{D5CDD505-2E9C-101B-9397-08002B2CF9AE}" pid="6" name="_Author">
    <vt:lpwstr>Departamento de Consultoría</vt:lpwstr>
  </property>
  <property fmtid="{D5CDD505-2E9C-101B-9397-08002B2CF9AE}" pid="7" name="_Category">
    <vt:lpwstr>Proyectos</vt:lpwstr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Correlativo">
    <vt:lpwstr>1.00000000000000</vt:lpwstr>
  </property>
  <property fmtid="{D5CDD505-2E9C-101B-9397-08002B2CF9AE}" pid="13" name="Versión">
    <vt:lpwstr>9</vt:lpwstr>
  </property>
</Properties>
</file>